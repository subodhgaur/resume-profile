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xmlns:wp14="http://schemas.microsoft.com/office/word/2010/wordml" w:rsidR="00000000" w:rsidP="35818F47" w:rsidRDefault="006D4F92" w14:paraId="022E5B55" wp14:textId="77777777">
      <w:pPr>
        <w:pStyle w:val="LO-normal"/>
        <w:spacing w:line="240" w:lineRule="auto"/>
        <w:jc w:val="center"/>
        <w:rPr>
          <w:rFonts w:ascii="Verdana" w:hAnsi="Verdana" w:eastAsia="Verdana" w:cs="Verdana"/>
          <w:b w:val="1"/>
          <w:bCs w:val="1"/>
          <w:color w:val="00000A"/>
        </w:rPr>
      </w:pPr>
      <w:r w:rsidRPr="35818F47" w:rsidR="35818F47">
        <w:rPr>
          <w:rFonts w:ascii="Verdana" w:hAnsi="Verdana" w:eastAsia="Verdana" w:cs="Verdana"/>
          <w:b w:val="1"/>
          <w:bCs w:val="1"/>
          <w:color w:val="00000A"/>
        </w:rPr>
        <w:t>Anshuman Patil</w:t>
      </w:r>
    </w:p>
    <w:p xmlns:wp14="http://schemas.microsoft.com/office/word/2010/wordml" w:rsidR="00000000" w:rsidP="35818F47" w:rsidRDefault="006D4F92" w14:paraId="35F573E1" wp14:textId="77777777">
      <w:pPr>
        <w:pStyle w:val="LO-normal"/>
        <w:spacing w:line="240" w:lineRule="auto"/>
        <w:jc w:val="center"/>
        <w:rPr>
          <w:rFonts w:ascii="Verdana" w:hAnsi="Verdana" w:eastAsia="Verdana" w:cs="Verdana"/>
          <w:color w:val="00000A"/>
          <w:sz w:val="18"/>
          <w:szCs w:val="18"/>
        </w:rPr>
      </w:pP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>+91 78 75 79 79 13</w:t>
      </w:r>
    </w:p>
    <w:p xmlns:wp14="http://schemas.microsoft.com/office/word/2010/wordml" w:rsidR="00000000" w:rsidP="35818F47" w:rsidRDefault="006D4F92" w14:paraId="6D38E70A" wp14:textId="77777777">
      <w:pPr>
        <w:pStyle w:val="LO-normal"/>
        <w:spacing w:line="240" w:lineRule="auto"/>
        <w:jc w:val="center"/>
        <w:rPr>
          <w:rFonts w:ascii="Verdana" w:hAnsi="Verdana" w:eastAsia="Verdana" w:cs="Verdana"/>
        </w:rPr>
      </w:pPr>
      <w:proofErr w:type="gramStart"/>
      <w:r w:rsidRPr="35818F47">
        <w:rPr>
          <w:rFonts w:ascii="Verdana" w:hAnsi="Verdana" w:eastAsia="Verdana" w:cs="Verdana"/>
          <w:b w:val="1"/>
          <w:bCs w:val="1"/>
          <w:i w:val="1"/>
          <w:iCs w:val="1"/>
          <w:color w:val="00000A"/>
          <w:sz w:val="18"/>
          <w:szCs w:val="18"/>
        </w:rPr>
        <w:t>Mail :</w:t>
      </w:r>
      <w:proofErr w:type="gramEnd"/>
      <w:r w:rsidRPr="35818F47">
        <w:rPr>
          <w:rFonts w:ascii="Verdana" w:hAnsi="Verdana" w:eastAsia="Verdana" w:cs="Verdana"/>
          <w:b w:val="1"/>
          <w:bCs w:val="1"/>
          <w:i w:val="1"/>
          <w:iCs w:val="1"/>
          <w:color w:val="00000A"/>
          <w:sz w:val="18"/>
          <w:szCs w:val="18"/>
        </w:rPr>
        <w:t>-</w:t>
      </w:r>
      <w:r>
        <w:rPr>
          <w:rFonts w:ascii="Verdana" w:hAnsi="Verdana" w:eastAsia="Verdana" w:cs="Verdana"/>
          <w:color w:val="00000A"/>
          <w:sz w:val="18"/>
          <w:szCs w:val="18"/>
        </w:rPr>
        <w:tab/>
      </w:r>
      <w:hyperlink w:history="1" r:id="Rda687c2342de44e4">
        <w:r>
          <w:rPr>
            <w:rStyle w:val="Hyperlink"/>
            <w:rFonts w:ascii="Verdana" w:hAnsi="Verdana" w:eastAsia="Verdana" w:cs="Verdana"/>
            <w:color w:val="0000FF"/>
            <w:sz w:val="18"/>
            <w:szCs w:val="18"/>
          </w:rPr>
          <w:t>anshumanpradippatil1506@gmail.com</w:t>
        </w:r>
      </w:hyperlink>
    </w:p>
    <w:p xmlns:wp14="http://schemas.microsoft.com/office/word/2010/wordml" w:rsidR="00000000" w:rsidP="35818F47" w:rsidRDefault="006D4F92" w14:paraId="672A6659" wp14:textId="77777777">
      <w:pPr>
        <w:pStyle w:val="LO-normal"/>
        <w:spacing w:line="240" w:lineRule="auto"/>
        <w:jc w:val="center"/>
        <w:rPr>
          <w:rFonts w:ascii="Verdana" w:hAnsi="Verdana" w:eastAsia="Verdana" w:cs="Verdana"/>
        </w:rPr>
      </w:pPr>
    </w:p>
    <w:p xmlns:wp14="http://schemas.microsoft.com/office/word/2010/wordml" w:rsidR="00000000" w:rsidP="35818F47" w:rsidRDefault="006D4F92" w14:paraId="0A37501D" wp14:textId="77777777">
      <w:pPr>
        <w:pStyle w:val="LO-normal"/>
        <w:pBdr>
          <w:top w:val="single" w:color="000000" w:sz="4" w:space="1"/>
          <w:left w:val="none" w:color="000000" w:sz="0" w:space="0"/>
          <w:bottom w:val="none" w:color="000000" w:sz="0" w:space="0"/>
          <w:right w:val="none" w:color="000000" w:sz="0" w:space="0"/>
        </w:pBdr>
        <w:rPr>
          <w:rFonts w:ascii="Verdana" w:hAnsi="Verdana" w:eastAsia="Verdana" w:cs="Verdana"/>
        </w:rPr>
      </w:pPr>
    </w:p>
    <w:p xmlns:wp14="http://schemas.microsoft.com/office/word/2010/wordml" w:rsidR="00000000" w:rsidP="35818F47" w:rsidRDefault="006D4F92" w14:paraId="2AC2EBD3" wp14:textId="77777777">
      <w:pPr>
        <w:pStyle w:val="LO-normal"/>
        <w:spacing w:line="240" w:lineRule="auto"/>
        <w:rPr>
          <w:rFonts w:ascii="Verdana" w:hAnsi="Verdana" w:eastAsia="Verdana" w:cs="Verdana"/>
          <w:b w:val="1"/>
          <w:bCs w:val="1"/>
          <w:color w:val="00000A"/>
          <w:sz w:val="20"/>
          <w:szCs w:val="20"/>
        </w:rPr>
      </w:pPr>
      <w:r w:rsidRPr="35818F47" w:rsidR="35818F47">
        <w:rPr>
          <w:rFonts w:ascii="Verdana" w:hAnsi="Verdana" w:eastAsia="Verdana" w:cs="Verdana"/>
          <w:b w:val="1"/>
          <w:bCs w:val="1"/>
          <w:color w:val="00000A"/>
          <w:sz w:val="20"/>
          <w:szCs w:val="20"/>
        </w:rPr>
        <w:t>Professional Summery</w:t>
      </w:r>
    </w:p>
    <w:p xmlns:wp14="http://schemas.microsoft.com/office/word/2010/wordml" w:rsidR="00000000" w:rsidP="35818F47" w:rsidRDefault="006D4F92" w14:paraId="5DAB6C7B" wp14:textId="77777777">
      <w:pPr>
        <w:pStyle w:val="LO-normal"/>
        <w:spacing w:line="240" w:lineRule="auto"/>
        <w:rPr>
          <w:rFonts w:ascii="Verdana" w:hAnsi="Verdana" w:eastAsia="Verdana" w:cs="Verdana"/>
        </w:rPr>
      </w:pPr>
    </w:p>
    <w:p xmlns:wp14="http://schemas.microsoft.com/office/word/2010/wordml" w:rsidR="00000000" w:rsidRDefault="006D4F92" w14:paraId="49235F8B" wp14:textId="155B966B">
      <w:pPr>
        <w:pStyle w:val="LO-normal"/>
        <w:numPr>
          <w:ilvl w:val="0"/>
          <w:numId w:val="2"/>
        </w:numPr>
        <w:spacing w:line="240" w:lineRule="auto"/>
        <w:ind w:hanging="360"/>
        <w:rPr/>
      </w:pP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>6 Year</w:t>
      </w: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>s'</w:t>
      </w: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 xml:space="preserve"> experience of </w:t>
      </w:r>
      <w:proofErr w:type="spellStart"/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>Fullstack</w:t>
      </w:r>
      <w:proofErr w:type="spellEnd"/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 xml:space="preserve"> development.</w:t>
      </w:r>
    </w:p>
    <w:p xmlns:wp14="http://schemas.microsoft.com/office/word/2010/wordml" w:rsidR="00000000" w:rsidRDefault="006D4F92" w14:paraId="612BEE39" wp14:textId="37F96E6D">
      <w:pPr>
        <w:pStyle w:val="LO-normal"/>
        <w:numPr>
          <w:ilvl w:val="0"/>
          <w:numId w:val="2"/>
        </w:numPr>
        <w:spacing w:line="240" w:lineRule="auto"/>
        <w:ind w:hanging="360"/>
        <w:rPr/>
      </w:pP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 xml:space="preserve">Front End </w:t>
      </w: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>- React, Angular, jQuery, JS, HTML &amp; CSS.</w:t>
      </w:r>
    </w:p>
    <w:p xmlns:wp14="http://schemas.microsoft.com/office/word/2010/wordml" w:rsidR="00000000" w:rsidRDefault="006D4F92" w14:paraId="70DEBD83" wp14:textId="77777777">
      <w:pPr>
        <w:pStyle w:val="LO-normal"/>
        <w:numPr>
          <w:ilvl w:val="0"/>
          <w:numId w:val="2"/>
        </w:numPr>
        <w:spacing w:line="240" w:lineRule="auto"/>
        <w:ind w:hanging="360"/>
        <w:rPr/>
      </w:pP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>Us</w:t>
      </w: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>ability in Designing UI with Corel Draw, Illustrator.</w:t>
      </w:r>
    </w:p>
    <w:p xmlns:wp14="http://schemas.microsoft.com/office/word/2010/wordml" w:rsidR="00000000" w:rsidRDefault="006D4F92" w14:paraId="6838E7D6" wp14:textId="062C8003">
      <w:pPr>
        <w:pStyle w:val="LO-normal"/>
        <w:numPr>
          <w:ilvl w:val="0"/>
          <w:numId w:val="2"/>
        </w:numPr>
        <w:spacing w:line="240" w:lineRule="auto"/>
        <w:ind w:hanging="360"/>
        <w:rPr/>
      </w:pP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>Hands on experience in Servers Ubuntu, CentOS, Open</w:t>
      </w: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>f</w:t>
      </w: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 xml:space="preserve">ire as well as </w:t>
      </w:r>
      <w:r w:rsidRPr="35818F47" w:rsidR="35818F47">
        <w:rPr>
          <w:rFonts w:ascii="Verdana" w:hAnsi="Verdana" w:eastAsia="Verdana" w:cs="Verdana"/>
          <w:b w:val="1"/>
          <w:bCs w:val="1"/>
          <w:color w:val="00000A"/>
          <w:sz w:val="18"/>
          <w:szCs w:val="18"/>
        </w:rPr>
        <w:t>SVN, CVS</w:t>
      </w:r>
      <w:r w:rsidRPr="35818F47" w:rsidR="35818F47">
        <w:rPr>
          <w:rFonts w:ascii="Verdana" w:hAnsi="Verdana" w:eastAsia="Verdana" w:cs="Verdana"/>
          <w:b w:val="1"/>
          <w:bCs w:val="1"/>
          <w:color w:val="00000A"/>
          <w:sz w:val="18"/>
          <w:szCs w:val="18"/>
        </w:rPr>
        <w:t xml:space="preserve">, </w:t>
      </w:r>
      <w:r w:rsidRPr="35818F47" w:rsidR="35818F47">
        <w:rPr>
          <w:rFonts w:ascii="Verdana" w:hAnsi="Verdana" w:eastAsia="Verdana" w:cs="Verdana"/>
          <w:b w:val="1"/>
          <w:bCs w:val="1"/>
          <w:color w:val="00000A"/>
          <w:sz w:val="18"/>
          <w:szCs w:val="18"/>
        </w:rPr>
        <w:t>GIT</w:t>
      </w: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 xml:space="preserve"> source control.</w:t>
      </w:r>
    </w:p>
    <w:p xmlns:wp14="http://schemas.microsoft.com/office/word/2010/wordml" w:rsidR="00000000" w:rsidP="35818F47" w:rsidRDefault="006D4F92" w14:paraId="02EB378F" wp14:textId="45C4B705">
      <w:pPr>
        <w:pStyle w:val="LO-normal"/>
        <w:numPr>
          <w:ilvl w:val="0"/>
          <w:numId w:val="2"/>
        </w:numPr>
        <w:spacing w:line="240" w:lineRule="auto"/>
        <w:ind w:hanging="360"/>
        <w:rPr/>
      </w:pP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 xml:space="preserve">Back End - </w:t>
      </w:r>
      <w:r w:rsidRPr="35818F47" w:rsidR="35818F47">
        <w:rPr>
          <w:rFonts w:ascii="Verdana" w:hAnsi="Verdana" w:eastAsia="Verdana" w:cs="Verdana"/>
          <w:b w:val="1"/>
          <w:bCs w:val="1"/>
          <w:color w:val="00000A"/>
          <w:sz w:val="18"/>
          <w:szCs w:val="18"/>
        </w:rPr>
        <w:t>NodeJS-Express-</w:t>
      </w:r>
      <w:proofErr w:type="spellStart"/>
      <w:r w:rsidRPr="35818F47" w:rsidR="35818F47">
        <w:rPr>
          <w:rFonts w:ascii="Verdana" w:hAnsi="Verdana" w:eastAsia="Verdana" w:cs="Verdana"/>
          <w:b w:val="1"/>
          <w:bCs w:val="1"/>
          <w:color w:val="00000A"/>
          <w:sz w:val="18"/>
          <w:szCs w:val="18"/>
        </w:rPr>
        <w:t>Sequelize</w:t>
      </w:r>
      <w:proofErr w:type="spellEnd"/>
      <w:r w:rsidRPr="35818F47" w:rsidR="35818F47">
        <w:rPr>
          <w:rFonts w:ascii="Verdana" w:hAnsi="Verdana" w:eastAsia="Verdana" w:cs="Verdana"/>
          <w:b w:val="1"/>
          <w:bCs w:val="1"/>
          <w:color w:val="00000A"/>
          <w:sz w:val="18"/>
          <w:szCs w:val="18"/>
        </w:rPr>
        <w:t>,</w:t>
      </w: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 xml:space="preserve"> </w:t>
      </w:r>
      <w:r w:rsidRPr="35818F47" w:rsidR="35818F47">
        <w:rPr>
          <w:rFonts w:ascii="Verdana" w:hAnsi="Verdana" w:eastAsia="Verdana" w:cs="Verdana"/>
          <w:b w:val="1"/>
          <w:bCs w:val="1"/>
          <w:color w:val="00000A"/>
          <w:sz w:val="18"/>
          <w:szCs w:val="18"/>
        </w:rPr>
        <w:t>NodeJS-</w:t>
      </w:r>
      <w:proofErr w:type="spellStart"/>
      <w:r w:rsidRPr="35818F47" w:rsidR="35818F47">
        <w:rPr>
          <w:rFonts w:ascii="Verdana" w:hAnsi="Verdana" w:eastAsia="Verdana" w:cs="Verdana"/>
          <w:b w:val="1"/>
          <w:bCs w:val="1"/>
          <w:color w:val="00000A"/>
          <w:sz w:val="18"/>
          <w:szCs w:val="18"/>
        </w:rPr>
        <w:t>GraphQL</w:t>
      </w:r>
      <w:proofErr w:type="spellEnd"/>
      <w:r w:rsidRPr="35818F47" w:rsidR="35818F47">
        <w:rPr>
          <w:rFonts w:ascii="Verdana" w:hAnsi="Verdana" w:eastAsia="Verdana" w:cs="Verdana"/>
          <w:b w:val="1"/>
          <w:bCs w:val="1"/>
          <w:color w:val="00000A"/>
          <w:sz w:val="18"/>
          <w:szCs w:val="18"/>
        </w:rPr>
        <w:t>,</w:t>
      </w: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 xml:space="preserve"> </w:t>
      </w:r>
      <w:r w:rsidRPr="35818F47" w:rsidR="35818F47">
        <w:rPr>
          <w:rFonts w:ascii="Verdana" w:hAnsi="Verdana" w:eastAsia="Verdana" w:cs="Verdana"/>
          <w:b w:val="1"/>
          <w:bCs w:val="1"/>
          <w:color w:val="00000A"/>
          <w:sz w:val="18"/>
          <w:szCs w:val="18"/>
        </w:rPr>
        <w:t>Mongo DB</w:t>
      </w:r>
      <w:r w:rsidRPr="35818F47" w:rsidR="35818F47">
        <w:rPr>
          <w:rFonts w:ascii="Verdana" w:hAnsi="Verdana" w:eastAsia="Verdana" w:cs="Verdana"/>
          <w:b w:val="1"/>
          <w:bCs w:val="1"/>
          <w:color w:val="00000A"/>
          <w:sz w:val="18"/>
          <w:szCs w:val="18"/>
        </w:rPr>
        <w:t>.</w:t>
      </w:r>
    </w:p>
    <w:p w:rsidR="35818F47" w:rsidP="35818F47" w:rsidRDefault="35818F47" w14:paraId="7C452909" w14:textId="5DBCAE21">
      <w:pPr>
        <w:pStyle w:val="LO-normal"/>
        <w:spacing w:line="240" w:lineRule="auto"/>
        <w:rPr>
          <w:rFonts w:ascii="Verdana" w:hAnsi="Verdana" w:eastAsia="Verdana" w:cs="Verdana"/>
          <w:b w:val="1"/>
          <w:bCs w:val="1"/>
          <w:color w:val="00000A"/>
          <w:sz w:val="20"/>
          <w:szCs w:val="20"/>
        </w:rPr>
      </w:pPr>
    </w:p>
    <w:p xmlns:wp14="http://schemas.microsoft.com/office/word/2010/wordml" w:rsidR="00000000" w:rsidP="35818F47" w:rsidRDefault="006D4F92" w14:paraId="68E0CC72" wp14:textId="77777777">
      <w:pPr>
        <w:pStyle w:val="LO-normal"/>
        <w:spacing w:line="240" w:lineRule="auto"/>
        <w:rPr>
          <w:rFonts w:ascii="Verdana" w:hAnsi="Verdana" w:eastAsia="Verdana" w:cs="Verdana"/>
          <w:b w:val="1"/>
          <w:bCs w:val="1"/>
          <w:color w:val="00000A"/>
          <w:sz w:val="20"/>
          <w:szCs w:val="20"/>
        </w:rPr>
      </w:pPr>
      <w:r w:rsidRPr="35818F47" w:rsidR="35818F47">
        <w:rPr>
          <w:rFonts w:ascii="Verdana" w:hAnsi="Verdana" w:eastAsia="Verdana" w:cs="Verdana"/>
          <w:b w:val="1"/>
          <w:bCs w:val="1"/>
          <w:color w:val="00000A"/>
          <w:sz w:val="20"/>
          <w:szCs w:val="20"/>
        </w:rPr>
        <w:t>Technical Skill Set</w:t>
      </w:r>
    </w:p>
    <w:p w:rsidR="35818F47" w:rsidP="35818F47" w:rsidRDefault="35818F47" w14:paraId="5742A4E6" w14:textId="1A1F237A">
      <w:pPr>
        <w:pStyle w:val="LO-normal"/>
        <w:spacing w:line="240" w:lineRule="auto"/>
        <w:rPr>
          <w:rFonts w:ascii="Verdana" w:hAnsi="Verdana" w:eastAsia="Verdana" w:cs="Verdana"/>
          <w:b w:val="1"/>
          <w:bCs w:val="1"/>
          <w:color w:val="00000A"/>
          <w:sz w:val="20"/>
          <w:szCs w:val="20"/>
        </w:rPr>
      </w:pPr>
    </w:p>
    <w:p xmlns:wp14="http://schemas.microsoft.com/office/word/2010/wordml" w:rsidR="00000000" w:rsidRDefault="006D4F92" w14:paraId="22B0AA14" wp14:textId="77777777">
      <w:pPr>
        <w:pStyle w:val="LO-normal"/>
        <w:numPr>
          <w:ilvl w:val="0"/>
          <w:numId w:val="3"/>
        </w:numPr>
        <w:spacing w:line="240" w:lineRule="auto"/>
        <w:ind w:hanging="360"/>
        <w:rPr/>
      </w:pPr>
      <w:r w:rsidRPr="35818F47">
        <w:rPr>
          <w:rFonts w:ascii="Verdana" w:hAnsi="Verdana" w:eastAsia="Verdana" w:cs="Verdana"/>
          <w:b w:val="1"/>
          <w:bCs w:val="1"/>
          <w:i w:val="0"/>
          <w:iCs w:val="0"/>
          <w:color w:val="00000A"/>
          <w:sz w:val="18"/>
          <w:szCs w:val="18"/>
        </w:rPr>
        <w:t>Programming</w:t>
      </w:r>
      <w:r w:rsidRPr="35818F47">
        <w:rPr>
          <w:rFonts w:ascii="Verdana" w:hAnsi="Verdana" w:eastAsia="Verdana" w:cs="Verdana"/>
          <w:b w:val="1"/>
          <w:bCs w:val="1"/>
          <w:i w:val="0"/>
          <w:iCs w:val="0"/>
          <w:color w:val="00000A"/>
          <w:sz w:val="18"/>
          <w:szCs w:val="18"/>
        </w:rPr>
        <w:t xml:space="preserve"> Languages:</w:t>
      </w:r>
      <w:r w:rsidRPr="35818F47">
        <w:rPr>
          <w:rFonts w:ascii="Verdana" w:hAnsi="Verdana" w:eastAsia="Verdana" w:cs="Verdana"/>
          <w:i w:val="0"/>
          <w:iCs w:val="0"/>
          <w:color w:val="00000A"/>
          <w:sz w:val="18"/>
          <w:szCs w:val="18"/>
        </w:rPr>
        <w:t xml:space="preserve"> </w:t>
      </w:r>
      <w:r>
        <w:rPr>
          <w:rFonts w:ascii="Verdana" w:hAnsi="Verdana" w:eastAsia="Verdana" w:cs="Verdana"/>
          <w:color w:val="00000A"/>
          <w:sz w:val="18"/>
          <w:szCs w:val="18"/>
        </w:rPr>
        <w:tab/>
      </w:r>
      <w:r w:rsidRPr="35818F47">
        <w:rPr>
          <w:rFonts w:ascii="Verdana" w:hAnsi="Verdana" w:eastAsia="Verdana" w:cs="Verdana"/>
          <w:i w:val="0"/>
          <w:iCs w:val="0"/>
          <w:color w:val="00000A"/>
          <w:sz w:val="18"/>
          <w:szCs w:val="18"/>
        </w:rPr>
        <w:t xml:space="preserve">NodeJS, </w:t>
      </w:r>
      <w:r w:rsidRPr="35818F47">
        <w:rPr>
          <w:rFonts w:ascii="Verdana" w:hAnsi="Verdana" w:eastAsia="Verdana" w:cs="Verdana"/>
          <w:i w:val="0"/>
          <w:iCs w:val="0"/>
          <w:color w:val="00000A"/>
          <w:sz w:val="18"/>
          <w:szCs w:val="18"/>
        </w:rPr>
        <w:t>ActionScript</w:t>
      </w:r>
      <w:r w:rsidRPr="35818F47">
        <w:rPr>
          <w:rFonts w:ascii="Verdana" w:hAnsi="Verdana" w:eastAsia="Verdana" w:cs="Verdana"/>
          <w:i w:val="0"/>
          <w:iCs w:val="0"/>
          <w:color w:val="00000A"/>
          <w:sz w:val="18"/>
          <w:szCs w:val="18"/>
        </w:rPr>
        <w:t xml:space="preserve">, HTML5, </w:t>
      </w:r>
      <w:r w:rsidRPr="35818F47">
        <w:rPr>
          <w:rFonts w:ascii="Verdana" w:hAnsi="Verdana" w:eastAsia="Verdana" w:cs="Verdana"/>
          <w:i w:val="0"/>
          <w:iCs w:val="0"/>
          <w:color w:val="00000A"/>
          <w:sz w:val="18"/>
          <w:szCs w:val="18"/>
        </w:rPr>
        <w:t>J2EE(Spring-Hibernate)</w:t>
      </w:r>
    </w:p>
    <w:p xmlns:wp14="http://schemas.microsoft.com/office/word/2010/wordml" w:rsidR="00000000" w:rsidRDefault="006D4F92" w14:paraId="7A676409" wp14:textId="77777777">
      <w:pPr>
        <w:pStyle w:val="LO-normal"/>
        <w:numPr>
          <w:ilvl w:val="0"/>
          <w:numId w:val="3"/>
        </w:numPr>
        <w:spacing w:line="240" w:lineRule="auto"/>
        <w:ind w:hanging="360"/>
        <w:rPr/>
      </w:pPr>
      <w:r w:rsidRPr="35818F47">
        <w:rPr>
          <w:rFonts w:ascii="Verdana" w:hAnsi="Verdana" w:eastAsia="Verdana" w:cs="Verdana"/>
          <w:b w:val="1"/>
          <w:bCs w:val="1"/>
          <w:i w:val="0"/>
          <w:iCs w:val="0"/>
          <w:color w:val="00000A"/>
          <w:sz w:val="18"/>
          <w:szCs w:val="18"/>
        </w:rPr>
        <w:t>Databases:</w:t>
      </w:r>
      <w:r w:rsidRPr="35818F47">
        <w:rPr>
          <w:rFonts w:ascii="Verdana" w:hAnsi="Verdana" w:eastAsia="Verdana" w:cs="Verdana"/>
          <w:i w:val="0"/>
          <w:iCs w:val="0"/>
          <w:color w:val="00000A"/>
          <w:sz w:val="18"/>
          <w:szCs w:val="18"/>
        </w:rPr>
        <w:t xml:space="preserve"> </w:t>
      </w:r>
      <w:r>
        <w:rPr>
          <w:rFonts w:ascii="Verdana" w:hAnsi="Verdana" w:eastAsia="Verdana" w:cs="Verdana"/>
          <w:color w:val="00000A"/>
          <w:sz w:val="18"/>
          <w:szCs w:val="18"/>
        </w:rPr>
        <w:tab/>
      </w:r>
      <w:r>
        <w:rPr>
          <w:rFonts w:ascii="Verdana" w:hAnsi="Verdana" w:eastAsia="Verdana" w:cs="Verdana"/>
          <w:color w:val="00000A"/>
          <w:sz w:val="18"/>
          <w:szCs w:val="18"/>
        </w:rPr>
        <w:tab/>
      </w:r>
      <w:r>
        <w:rPr>
          <w:rFonts w:ascii="Verdana" w:hAnsi="Verdana" w:eastAsia="Verdana" w:cs="Verdana"/>
          <w:color w:val="00000A"/>
          <w:sz w:val="18"/>
          <w:szCs w:val="18"/>
        </w:rPr>
        <w:tab/>
      </w:r>
      <w:r w:rsidRPr="35818F47">
        <w:rPr>
          <w:rFonts w:ascii="Verdana" w:hAnsi="Verdana" w:eastAsia="Verdana" w:cs="Verdana"/>
          <w:i w:val="0"/>
          <w:iCs w:val="0"/>
          <w:color w:val="00000A"/>
          <w:sz w:val="18"/>
          <w:szCs w:val="18"/>
        </w:rPr>
        <w:t>MySQL,</w:t>
      </w:r>
      <w:r w:rsidRPr="35818F47">
        <w:rPr>
          <w:rFonts w:ascii="Verdana" w:hAnsi="Verdana" w:eastAsia="Verdana" w:cs="Verdana"/>
          <w:i w:val="0"/>
          <w:iCs w:val="0"/>
          <w:color w:val="00000A"/>
          <w:sz w:val="18"/>
          <w:szCs w:val="18"/>
        </w:rPr>
        <w:t xml:space="preserve"> </w:t>
      </w:r>
      <w:r w:rsidRPr="35818F47">
        <w:rPr>
          <w:rFonts w:ascii="Verdana" w:hAnsi="Verdana" w:eastAsia="Verdana" w:cs="Verdana"/>
          <w:i w:val="0"/>
          <w:iCs w:val="0"/>
          <w:color w:val="00000A"/>
          <w:sz w:val="18"/>
          <w:szCs w:val="18"/>
        </w:rPr>
        <w:t>Postgres</w:t>
      </w:r>
      <w:r w:rsidRPr="35818F47">
        <w:rPr>
          <w:rFonts w:ascii="Verdana" w:hAnsi="Verdana" w:eastAsia="Verdana" w:cs="Verdana"/>
          <w:i w:val="0"/>
          <w:iCs w:val="0"/>
          <w:color w:val="00000A"/>
          <w:sz w:val="18"/>
          <w:szCs w:val="18"/>
        </w:rPr>
        <w:t>, MongoDB</w:t>
      </w:r>
    </w:p>
    <w:p xmlns:wp14="http://schemas.microsoft.com/office/word/2010/wordml" w:rsidR="00000000" w:rsidRDefault="006D4F92" w14:paraId="0DD32B4B" wp14:textId="77777777">
      <w:pPr>
        <w:pStyle w:val="LO-normal"/>
        <w:numPr>
          <w:ilvl w:val="0"/>
          <w:numId w:val="3"/>
        </w:numPr>
        <w:spacing w:line="240" w:lineRule="auto"/>
        <w:ind w:hanging="360"/>
        <w:rPr/>
      </w:pPr>
      <w:r w:rsidRPr="35818F47">
        <w:rPr>
          <w:rFonts w:ascii="Verdana" w:hAnsi="Verdana" w:eastAsia="Verdana" w:cs="Verdana"/>
          <w:b w:val="1"/>
          <w:bCs w:val="1"/>
          <w:i w:val="0"/>
          <w:iCs w:val="0"/>
          <w:color w:val="00000A"/>
          <w:sz w:val="18"/>
          <w:szCs w:val="18"/>
        </w:rPr>
        <w:t>Web Technologies:</w:t>
      </w:r>
      <w:r w:rsidRPr="35818F47">
        <w:rPr>
          <w:rFonts w:ascii="Verdana" w:hAnsi="Verdana" w:eastAsia="Verdana" w:cs="Verdana"/>
          <w:i w:val="0"/>
          <w:iCs w:val="0"/>
          <w:color w:val="00000A"/>
          <w:sz w:val="18"/>
          <w:szCs w:val="18"/>
        </w:rPr>
        <w:t xml:space="preserve"> </w:t>
      </w:r>
      <w:r>
        <w:rPr>
          <w:rFonts w:ascii="Verdana" w:hAnsi="Verdana" w:eastAsia="Verdana" w:cs="Verdana"/>
          <w:color w:val="00000A"/>
          <w:sz w:val="18"/>
          <w:szCs w:val="18"/>
        </w:rPr>
        <w:tab/>
      </w:r>
      <w:r>
        <w:rPr>
          <w:rFonts w:ascii="Verdana" w:hAnsi="Verdana" w:eastAsia="Verdana" w:cs="Verdana"/>
          <w:color w:val="00000A"/>
          <w:sz w:val="18"/>
          <w:szCs w:val="18"/>
        </w:rPr>
        <w:tab/>
      </w:r>
      <w:r w:rsidRPr="35818F47">
        <w:rPr>
          <w:rFonts w:ascii="Verdana" w:hAnsi="Verdana" w:eastAsia="Verdana" w:cs="Verdana"/>
          <w:i w:val="0"/>
          <w:iCs w:val="0"/>
          <w:sz w:val="18"/>
          <w:szCs w:val="18"/>
        </w:rPr>
        <w:t>HTML, CSS, jQuery, JavaScript, Typescript</w:t>
      </w:r>
    </w:p>
    <w:p xmlns:wp14="http://schemas.microsoft.com/office/word/2010/wordml" w:rsidR="00000000" w:rsidRDefault="006D4F92" w14:paraId="2AA2022F" wp14:textId="77777777">
      <w:pPr>
        <w:pStyle w:val="LO-normal"/>
        <w:numPr>
          <w:ilvl w:val="0"/>
          <w:numId w:val="3"/>
        </w:numPr>
        <w:spacing w:line="240" w:lineRule="auto"/>
        <w:ind w:hanging="360"/>
        <w:rPr/>
      </w:pPr>
      <w:r w:rsidRPr="35818F47">
        <w:rPr>
          <w:rFonts w:ascii="Verdana" w:hAnsi="Verdana" w:eastAsia="Verdana" w:cs="Verdana"/>
          <w:b w:val="1"/>
          <w:bCs w:val="1"/>
          <w:i w:val="0"/>
          <w:iCs w:val="0"/>
          <w:color w:val="00000A"/>
          <w:sz w:val="18"/>
          <w:szCs w:val="18"/>
        </w:rPr>
        <w:t>JS Frameworks:</w:t>
      </w:r>
      <w:r w:rsidRPr="35818F47">
        <w:rPr>
          <w:rFonts w:ascii="Verdana" w:hAnsi="Verdana" w:eastAsia="Verdana" w:cs="Verdana"/>
          <w:i w:val="0"/>
          <w:iCs w:val="0"/>
          <w:color w:val="00000A"/>
          <w:sz w:val="18"/>
          <w:szCs w:val="18"/>
        </w:rPr>
        <w:t xml:space="preserve"> </w:t>
      </w:r>
      <w:r>
        <w:rPr>
          <w:rFonts w:ascii="Verdana" w:hAnsi="Verdana" w:eastAsia="Verdana" w:cs="Verdana"/>
          <w:color w:val="00000A"/>
          <w:sz w:val="18"/>
          <w:szCs w:val="18"/>
        </w:rPr>
        <w:tab/>
      </w:r>
      <w:r>
        <w:rPr>
          <w:rFonts w:ascii="Verdana" w:hAnsi="Verdana" w:eastAsia="Verdana" w:cs="Verdana"/>
          <w:color w:val="00000A"/>
          <w:sz w:val="18"/>
          <w:szCs w:val="18"/>
        </w:rPr>
        <w:tab/>
      </w:r>
      <w:r w:rsidRPr="35818F47">
        <w:rPr>
          <w:rFonts w:ascii="Verdana" w:hAnsi="Verdana" w:eastAsia="Verdana" w:cs="Verdana"/>
          <w:i w:val="0"/>
          <w:iCs w:val="0"/>
          <w:color w:val="00000A"/>
          <w:sz w:val="18"/>
          <w:szCs w:val="18"/>
        </w:rPr>
        <w:t xml:space="preserve">React, </w:t>
      </w:r>
      <w:r w:rsidRPr="35818F47">
        <w:rPr>
          <w:rFonts w:ascii="Verdana" w:hAnsi="Verdana" w:eastAsia="Verdana" w:cs="Verdana"/>
          <w:i w:val="0"/>
          <w:iCs w:val="0"/>
          <w:color w:val="00000A"/>
          <w:sz w:val="18"/>
          <w:szCs w:val="18"/>
        </w:rPr>
        <w:t>Angular,</w:t>
      </w:r>
      <w:r w:rsidRPr="35818F47">
        <w:rPr>
          <w:rFonts w:ascii="Verdana" w:hAnsi="Verdana" w:eastAsia="Verdana" w:cs="Verdana"/>
          <w:i w:val="0"/>
          <w:iCs w:val="0"/>
          <w:color w:val="00000A"/>
          <w:sz w:val="18"/>
          <w:szCs w:val="18"/>
        </w:rPr>
        <w:t xml:space="preserve"> </w:t>
      </w:r>
      <w:r w:rsidRPr="35818F47">
        <w:rPr>
          <w:rFonts w:ascii="Verdana" w:hAnsi="Verdana" w:eastAsia="Verdana" w:cs="Verdana"/>
          <w:i w:val="0"/>
          <w:iCs w:val="0"/>
          <w:color w:val="00000A"/>
          <w:sz w:val="18"/>
          <w:szCs w:val="18"/>
        </w:rPr>
        <w:t>Intel XDK,</w:t>
      </w:r>
      <w:r w:rsidRPr="35818F47">
        <w:rPr>
          <w:rFonts w:ascii="Verdana" w:hAnsi="Verdana" w:eastAsia="Verdana" w:cs="Verdana"/>
          <w:i w:val="0"/>
          <w:iCs w:val="0"/>
          <w:color w:val="00000A"/>
          <w:sz w:val="18"/>
          <w:szCs w:val="18"/>
        </w:rPr>
        <w:t xml:space="preserve"> </w:t>
      </w:r>
      <w:r w:rsidRPr="35818F47">
        <w:rPr>
          <w:rFonts w:ascii="Verdana" w:hAnsi="Verdana" w:eastAsia="Verdana" w:cs="Verdana"/>
          <w:i w:val="0"/>
          <w:iCs w:val="0"/>
          <w:color w:val="00000A"/>
          <w:sz w:val="18"/>
          <w:szCs w:val="18"/>
        </w:rPr>
        <w:t>Fabric JS, SVG-Edit</w:t>
      </w:r>
    </w:p>
    <w:p xmlns:wp14="http://schemas.microsoft.com/office/word/2010/wordml" w:rsidR="00000000" w:rsidRDefault="006D4F92" w14:paraId="20B6FA64" wp14:textId="77777777">
      <w:pPr>
        <w:pStyle w:val="LO-normal"/>
        <w:numPr>
          <w:ilvl w:val="0"/>
          <w:numId w:val="3"/>
        </w:numPr>
        <w:spacing w:line="240" w:lineRule="auto"/>
        <w:ind w:hanging="360"/>
        <w:rPr/>
      </w:pPr>
      <w:r w:rsidRPr="35818F47">
        <w:rPr>
          <w:rFonts w:ascii="Verdana" w:hAnsi="Verdana" w:eastAsia="Verdana" w:cs="Verdana"/>
          <w:b w:val="1"/>
          <w:bCs w:val="1"/>
          <w:i w:val="0"/>
          <w:iCs w:val="0"/>
          <w:color w:val="00000A"/>
          <w:sz w:val="18"/>
          <w:szCs w:val="18"/>
        </w:rPr>
        <w:t>Supportive Techniques:</w:t>
      </w:r>
      <w:r w:rsidRPr="35818F47">
        <w:rPr>
          <w:rFonts w:ascii="Verdana" w:hAnsi="Verdana" w:eastAsia="Verdana" w:cs="Verdana"/>
          <w:i w:val="0"/>
          <w:iCs w:val="0"/>
          <w:color w:val="00000A"/>
          <w:sz w:val="18"/>
          <w:szCs w:val="18"/>
        </w:rPr>
        <w:t xml:space="preserve"> </w:t>
      </w:r>
      <w:r>
        <w:rPr>
          <w:rFonts w:ascii="Verdana" w:hAnsi="Verdana" w:eastAsia="Verdana" w:cs="Verdana"/>
          <w:color w:val="00000A"/>
          <w:sz w:val="18"/>
          <w:szCs w:val="18"/>
        </w:rPr>
        <w:tab/>
      </w:r>
      <w:r w:rsidRPr="35818F47">
        <w:rPr>
          <w:rFonts w:ascii="Verdana" w:hAnsi="Verdana" w:eastAsia="Verdana" w:cs="Verdana"/>
          <w:i w:val="0"/>
          <w:iCs w:val="0"/>
          <w:color w:val="00000A"/>
          <w:sz w:val="18"/>
          <w:szCs w:val="18"/>
        </w:rPr>
        <w:t>Co</w:t>
      </w:r>
      <w:r w:rsidRPr="35818F47">
        <w:rPr>
          <w:rFonts w:ascii="Verdana" w:hAnsi="Verdana" w:eastAsia="Verdana" w:cs="Verdana"/>
          <w:i w:val="0"/>
          <w:iCs w:val="0"/>
          <w:color w:val="00000A"/>
          <w:sz w:val="18"/>
          <w:szCs w:val="18"/>
        </w:rPr>
        <w:t>relDraw, Illustrator.</w:t>
      </w:r>
    </w:p>
    <w:p xmlns:wp14="http://schemas.microsoft.com/office/word/2010/wordml" w:rsidR="00000000" w:rsidP="35818F47" w:rsidRDefault="006D4F92" w14:paraId="6A05A809" wp14:textId="77777777">
      <w:pPr>
        <w:pStyle w:val="LO-normal"/>
        <w:spacing w:line="240" w:lineRule="auto"/>
        <w:rPr>
          <w:rFonts w:ascii="Verdana" w:hAnsi="Verdana" w:eastAsia="Verdana" w:cs="Verdana"/>
          <w:i w:val="0"/>
          <w:iCs w:val="0"/>
          <w:color w:val="00000A"/>
        </w:rPr>
      </w:pPr>
    </w:p>
    <w:tbl>
      <w:tblPr>
        <w:tblW w:w="0" w:type="auto"/>
        <w:tblInd w:w="-148" w:type="dxa"/>
        <w:tblLayout w:type="fixed"/>
        <w:tblLook w:val="0000" w:firstRow="0" w:lastRow="0" w:firstColumn="0" w:lastColumn="0" w:noHBand="0" w:noVBand="0"/>
      </w:tblPr>
      <w:tblGrid>
        <w:gridCol w:w="11525"/>
      </w:tblGrid>
      <w:tr xmlns:wp14="http://schemas.microsoft.com/office/word/2010/wordml" w:rsidR="00000000" w:rsidTr="35818F47" w14:paraId="344802D8" wp14:textId="77777777">
        <w:trPr>
          <w:trHeight w:val="320"/>
        </w:trPr>
        <w:tc>
          <w:tcPr>
            <w:tcW w:w="115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C4BC96"/>
            <w:tcMar/>
          </w:tcPr>
          <w:p w:rsidR="00000000" w:rsidP="35818F47" w:rsidRDefault="006D4F92" w14:paraId="5186B19A" wp14:textId="77777777">
            <w:pPr>
              <w:pStyle w:val="LO-normal"/>
              <w:jc w:val="center"/>
              <w:rPr>
                <w:rFonts w:ascii="Verdana" w:hAnsi="Verdana" w:eastAsia="Verdana" w:cs="Verdana"/>
                <w:b w:val="1"/>
                <w:bCs w:val="1"/>
                <w:color w:val="00000A"/>
                <w:sz w:val="20"/>
                <w:szCs w:val="20"/>
              </w:rPr>
            </w:pPr>
            <w:r w:rsidRPr="35818F47" w:rsidR="35818F47">
              <w:rPr>
                <w:rFonts w:ascii="Verdana" w:hAnsi="Verdana" w:eastAsia="Verdana" w:cs="Verdana"/>
                <w:b w:val="1"/>
                <w:bCs w:val="1"/>
                <w:color w:val="00000A"/>
                <w:sz w:val="20"/>
                <w:szCs w:val="20"/>
              </w:rPr>
              <w:t>Educational Details</w:t>
            </w:r>
          </w:p>
        </w:tc>
      </w:tr>
    </w:tbl>
    <w:p xmlns:wp14="http://schemas.microsoft.com/office/word/2010/wordml" w:rsidR="00000000" w:rsidP="35818F47" w:rsidRDefault="006D4F92" w14:paraId="5A39BBE3" wp14:textId="77777777">
      <w:pPr>
        <w:pStyle w:val="LO-normal"/>
        <w:spacing w:line="240" w:lineRule="auto"/>
        <w:rPr>
          <w:rFonts w:ascii="Verdana" w:hAnsi="Verdana" w:eastAsia="Verdana" w:cs="Verdana"/>
        </w:rPr>
      </w:pPr>
    </w:p>
    <w:tbl>
      <w:tblPr>
        <w:tblW w:w="0" w:type="auto"/>
        <w:tblInd w:w="-147" w:type="dxa"/>
        <w:tblLayout w:type="fixed"/>
        <w:tblCellMar>
          <w:left w:w="107" w:type="dxa"/>
        </w:tblCellMar>
        <w:tblLook w:val="0000" w:firstRow="0" w:lastRow="0" w:firstColumn="0" w:lastColumn="0" w:noHBand="0" w:noVBand="0"/>
      </w:tblPr>
      <w:tblGrid>
        <w:gridCol w:w="2779"/>
        <w:gridCol w:w="2776"/>
        <w:gridCol w:w="2778"/>
        <w:gridCol w:w="2922"/>
      </w:tblGrid>
      <w:tr xmlns:wp14="http://schemas.microsoft.com/office/word/2010/wordml" w:rsidR="00000000" w:rsidTr="35818F47" w14:paraId="0A8A8916" wp14:textId="77777777">
        <w:tc>
          <w:tcPr>
            <w:tcW w:w="27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000000" w:rsidP="35818F47" w:rsidRDefault="006D4F92" w14:paraId="36E5840A" wp14:textId="77777777">
            <w:pPr>
              <w:pStyle w:val="LO-normal"/>
              <w:jc w:val="center"/>
              <w:rPr>
                <w:rFonts w:ascii="Verdana" w:hAnsi="Verdana" w:eastAsia="Verdana" w:cs="Verdana"/>
                <w:b w:val="1"/>
                <w:bCs w:val="1"/>
                <w:color w:val="00000A"/>
                <w:sz w:val="20"/>
                <w:szCs w:val="20"/>
              </w:rPr>
            </w:pPr>
            <w:r w:rsidRPr="35818F47" w:rsidR="35818F47">
              <w:rPr>
                <w:rFonts w:ascii="Verdana" w:hAnsi="Verdana" w:eastAsia="Verdana" w:cs="Verdana"/>
                <w:b w:val="1"/>
                <w:bCs w:val="1"/>
                <w:color w:val="00000A"/>
                <w:sz w:val="20"/>
                <w:szCs w:val="20"/>
              </w:rPr>
              <w:t>Course</w:t>
            </w:r>
          </w:p>
        </w:tc>
        <w:tc>
          <w:tcPr>
            <w:tcW w:w="27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000000" w:rsidP="35818F47" w:rsidRDefault="006D4F92" w14:paraId="6FDA3865" wp14:textId="77777777">
            <w:pPr>
              <w:pStyle w:val="LO-normal"/>
              <w:jc w:val="center"/>
              <w:rPr>
                <w:rFonts w:ascii="Verdana" w:hAnsi="Verdana" w:eastAsia="Verdana" w:cs="Verdana"/>
                <w:b w:val="1"/>
                <w:bCs w:val="1"/>
                <w:color w:val="00000A"/>
                <w:sz w:val="20"/>
                <w:szCs w:val="20"/>
              </w:rPr>
            </w:pPr>
            <w:r w:rsidRPr="35818F47" w:rsidR="35818F47">
              <w:rPr>
                <w:rFonts w:ascii="Verdana" w:hAnsi="Verdana" w:eastAsia="Verdana" w:cs="Verdana"/>
                <w:b w:val="1"/>
                <w:bCs w:val="1"/>
                <w:color w:val="00000A"/>
                <w:sz w:val="20"/>
                <w:szCs w:val="20"/>
              </w:rPr>
              <w:t>University</w:t>
            </w:r>
          </w:p>
        </w:tc>
        <w:tc>
          <w:tcPr>
            <w:tcW w:w="27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000000" w:rsidP="35818F47" w:rsidRDefault="006D4F92" w14:paraId="3C72651D" wp14:textId="77777777">
            <w:pPr>
              <w:pStyle w:val="LO-normal"/>
              <w:jc w:val="center"/>
              <w:rPr>
                <w:rFonts w:ascii="Verdana" w:hAnsi="Verdana" w:eastAsia="Verdana" w:cs="Verdana"/>
                <w:b w:val="1"/>
                <w:bCs w:val="1"/>
                <w:color w:val="00000A"/>
                <w:sz w:val="20"/>
                <w:szCs w:val="20"/>
              </w:rPr>
            </w:pPr>
            <w:r w:rsidRPr="35818F47" w:rsidR="35818F47">
              <w:rPr>
                <w:rFonts w:ascii="Verdana" w:hAnsi="Verdana" w:eastAsia="Verdana" w:cs="Verdana"/>
                <w:b w:val="1"/>
                <w:bCs w:val="1"/>
                <w:color w:val="00000A"/>
                <w:sz w:val="20"/>
                <w:szCs w:val="20"/>
              </w:rPr>
              <w:t>Year</w:t>
            </w:r>
          </w:p>
        </w:tc>
        <w:tc>
          <w:tcPr>
            <w:tcW w:w="29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000000" w:rsidP="35818F47" w:rsidRDefault="006D4F92" w14:paraId="78A13DEB" wp14:textId="77777777">
            <w:pPr>
              <w:pStyle w:val="LO-normal"/>
              <w:jc w:val="center"/>
              <w:rPr>
                <w:rFonts w:ascii="Verdana" w:hAnsi="Verdana" w:eastAsia="Verdana" w:cs="Verdana"/>
                <w:b w:val="1"/>
                <w:bCs w:val="1"/>
                <w:color w:val="00000A"/>
                <w:sz w:val="20"/>
                <w:szCs w:val="20"/>
              </w:rPr>
            </w:pPr>
            <w:r w:rsidRPr="35818F47" w:rsidR="35818F47">
              <w:rPr>
                <w:rFonts w:ascii="Verdana" w:hAnsi="Verdana" w:eastAsia="Verdana" w:cs="Verdana"/>
                <w:b w:val="1"/>
                <w:bCs w:val="1"/>
                <w:color w:val="00000A"/>
                <w:sz w:val="20"/>
                <w:szCs w:val="20"/>
              </w:rPr>
              <w:t>Marks/Grade</w:t>
            </w:r>
          </w:p>
        </w:tc>
      </w:tr>
      <w:tr xmlns:wp14="http://schemas.microsoft.com/office/word/2010/wordml" w:rsidR="00000000" w:rsidTr="35818F47" w14:paraId="699DC268" wp14:textId="77777777">
        <w:tc>
          <w:tcPr>
            <w:tcW w:w="27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FFFFF" w:themeFill="background1"/>
            <w:tcMar/>
          </w:tcPr>
          <w:p w:rsidR="00000000" w:rsidP="35818F47" w:rsidRDefault="006D4F92" w14:paraId="68F850BE" wp14:textId="77777777">
            <w:pPr>
              <w:pStyle w:val="LO-normal"/>
              <w:rPr>
                <w:rFonts w:ascii="Verdana" w:hAnsi="Verdana" w:eastAsia="Verdana" w:cs="Verdana"/>
                <w:b w:val="1"/>
                <w:bCs w:val="1"/>
                <w:color w:val="00000A"/>
                <w:sz w:val="18"/>
                <w:szCs w:val="18"/>
              </w:rPr>
            </w:pPr>
            <w:r w:rsidRPr="35818F47" w:rsidR="35818F47">
              <w:rPr>
                <w:rFonts w:ascii="Verdana" w:hAnsi="Verdana" w:eastAsia="Verdana" w:cs="Verdana"/>
                <w:b w:val="1"/>
                <w:bCs w:val="1"/>
                <w:color w:val="00000A"/>
                <w:sz w:val="18"/>
                <w:szCs w:val="18"/>
              </w:rPr>
              <w:t>SSC</w:t>
            </w:r>
          </w:p>
        </w:tc>
        <w:tc>
          <w:tcPr>
            <w:tcW w:w="27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FFFFF" w:themeFill="background1"/>
            <w:tcMar/>
          </w:tcPr>
          <w:p w:rsidR="00000000" w:rsidP="35818F47" w:rsidRDefault="006D4F92" w14:paraId="4DF501B3" wp14:textId="77777777">
            <w:pPr>
              <w:pStyle w:val="LO-normal"/>
              <w:rPr>
                <w:rFonts w:ascii="Verdana" w:hAnsi="Verdana" w:eastAsia="Verdana" w:cs="Verdana"/>
                <w:b w:val="1"/>
                <w:bCs w:val="1"/>
                <w:color w:val="00000A"/>
                <w:sz w:val="18"/>
                <w:szCs w:val="18"/>
              </w:rPr>
            </w:pPr>
            <w:r w:rsidRPr="35818F47" w:rsidR="35818F47">
              <w:rPr>
                <w:rFonts w:ascii="Verdana" w:hAnsi="Verdana" w:eastAsia="Verdana" w:cs="Verdana"/>
                <w:b w:val="1"/>
                <w:bCs w:val="1"/>
                <w:color w:val="00000A"/>
                <w:sz w:val="18"/>
                <w:szCs w:val="18"/>
              </w:rPr>
              <w:t>Nasik Board</w:t>
            </w:r>
          </w:p>
        </w:tc>
        <w:tc>
          <w:tcPr>
            <w:tcW w:w="27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FFFFF" w:themeFill="background1"/>
            <w:tcMar/>
          </w:tcPr>
          <w:p w:rsidR="00000000" w:rsidP="35818F47" w:rsidRDefault="006D4F92" w14:paraId="67349132" wp14:textId="77777777">
            <w:pPr>
              <w:pStyle w:val="LO-normal"/>
              <w:rPr>
                <w:rFonts w:ascii="Verdana" w:hAnsi="Verdana" w:eastAsia="Verdana" w:cs="Verdana"/>
                <w:b w:val="1"/>
                <w:bCs w:val="1"/>
                <w:color w:val="00000A"/>
                <w:sz w:val="18"/>
                <w:szCs w:val="18"/>
              </w:rPr>
            </w:pPr>
            <w:r w:rsidRPr="35818F47" w:rsidR="35818F47">
              <w:rPr>
                <w:rFonts w:ascii="Verdana" w:hAnsi="Verdana" w:eastAsia="Verdana" w:cs="Verdana"/>
                <w:b w:val="1"/>
                <w:bCs w:val="1"/>
                <w:color w:val="00000A"/>
                <w:sz w:val="18"/>
                <w:szCs w:val="18"/>
              </w:rPr>
              <w:t>1996</w:t>
            </w:r>
          </w:p>
        </w:tc>
        <w:tc>
          <w:tcPr>
            <w:tcW w:w="29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="00000000" w:rsidP="35818F47" w:rsidRDefault="006D4F92" w14:paraId="3A174C5D" wp14:textId="77777777">
            <w:pPr>
              <w:pStyle w:val="LO-normal"/>
              <w:rPr>
                <w:rFonts w:ascii="Verdana" w:hAnsi="Verdana" w:eastAsia="Verdana" w:cs="Verdana"/>
                <w:b w:val="1"/>
                <w:bCs w:val="1"/>
                <w:color w:val="00000A"/>
                <w:sz w:val="18"/>
                <w:szCs w:val="18"/>
              </w:rPr>
            </w:pPr>
            <w:r w:rsidRPr="35818F47" w:rsidR="35818F47">
              <w:rPr>
                <w:rFonts w:ascii="Verdana" w:hAnsi="Verdana" w:eastAsia="Verdana" w:cs="Verdana"/>
                <w:b w:val="1"/>
                <w:bCs w:val="1"/>
                <w:color w:val="00000A"/>
                <w:sz w:val="18"/>
                <w:szCs w:val="18"/>
              </w:rPr>
              <w:t>50%</w:t>
            </w:r>
          </w:p>
        </w:tc>
      </w:tr>
      <w:tr xmlns:wp14="http://schemas.microsoft.com/office/word/2010/wordml" w:rsidR="00000000" w:rsidTr="35818F47" w14:paraId="1B387942" wp14:textId="77777777">
        <w:tc>
          <w:tcPr>
            <w:tcW w:w="27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FFFFF" w:themeFill="background1"/>
            <w:tcMar/>
          </w:tcPr>
          <w:p w:rsidR="00000000" w:rsidP="35818F47" w:rsidRDefault="006D4F92" w14:paraId="57E5D4C3" wp14:textId="77777777">
            <w:pPr>
              <w:pStyle w:val="LO-normal"/>
              <w:rPr>
                <w:rFonts w:ascii="Verdana" w:hAnsi="Verdana" w:eastAsia="Verdana" w:cs="Verdana"/>
                <w:b w:val="1"/>
                <w:bCs w:val="1"/>
                <w:color w:val="00000A"/>
                <w:sz w:val="18"/>
                <w:szCs w:val="18"/>
              </w:rPr>
            </w:pPr>
            <w:r w:rsidRPr="35818F47" w:rsidR="35818F47">
              <w:rPr>
                <w:rFonts w:ascii="Verdana" w:hAnsi="Verdana" w:eastAsia="Verdana" w:cs="Verdana"/>
                <w:b w:val="1"/>
                <w:bCs w:val="1"/>
                <w:color w:val="00000A"/>
                <w:sz w:val="18"/>
                <w:szCs w:val="18"/>
              </w:rPr>
              <w:t>HSC</w:t>
            </w:r>
          </w:p>
        </w:tc>
        <w:tc>
          <w:tcPr>
            <w:tcW w:w="27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FFFFF" w:themeFill="background1"/>
            <w:tcMar/>
          </w:tcPr>
          <w:p w:rsidR="00000000" w:rsidP="35818F47" w:rsidRDefault="006D4F92" w14:paraId="7AFECD68" wp14:textId="77777777">
            <w:pPr>
              <w:pStyle w:val="LO-normal"/>
              <w:rPr>
                <w:rFonts w:ascii="Verdana" w:hAnsi="Verdana" w:eastAsia="Verdana" w:cs="Verdana"/>
                <w:b w:val="1"/>
                <w:bCs w:val="1"/>
                <w:color w:val="00000A"/>
                <w:sz w:val="18"/>
                <w:szCs w:val="18"/>
              </w:rPr>
            </w:pPr>
            <w:r w:rsidRPr="35818F47" w:rsidR="35818F47">
              <w:rPr>
                <w:rFonts w:ascii="Verdana" w:hAnsi="Verdana" w:eastAsia="Verdana" w:cs="Verdana"/>
                <w:b w:val="1"/>
                <w:bCs w:val="1"/>
                <w:color w:val="00000A"/>
                <w:sz w:val="18"/>
                <w:szCs w:val="18"/>
              </w:rPr>
              <w:t>Nasik Board</w:t>
            </w:r>
          </w:p>
        </w:tc>
        <w:tc>
          <w:tcPr>
            <w:tcW w:w="27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FFFFF" w:themeFill="background1"/>
            <w:tcMar/>
          </w:tcPr>
          <w:p w:rsidR="00000000" w:rsidP="35818F47" w:rsidRDefault="006D4F92" w14:paraId="432B535C" wp14:textId="77777777">
            <w:pPr>
              <w:pStyle w:val="LO-normal"/>
              <w:rPr>
                <w:rFonts w:ascii="Verdana" w:hAnsi="Verdana" w:eastAsia="Verdana" w:cs="Verdana"/>
                <w:b w:val="1"/>
                <w:bCs w:val="1"/>
                <w:color w:val="00000A"/>
                <w:sz w:val="18"/>
                <w:szCs w:val="18"/>
              </w:rPr>
            </w:pPr>
            <w:r w:rsidRPr="35818F47" w:rsidR="35818F47">
              <w:rPr>
                <w:rFonts w:ascii="Verdana" w:hAnsi="Verdana" w:eastAsia="Verdana" w:cs="Verdana"/>
                <w:b w:val="1"/>
                <w:bCs w:val="1"/>
                <w:color w:val="00000A"/>
                <w:sz w:val="18"/>
                <w:szCs w:val="18"/>
              </w:rPr>
              <w:t>1998</w:t>
            </w:r>
          </w:p>
        </w:tc>
        <w:tc>
          <w:tcPr>
            <w:tcW w:w="29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="00000000" w:rsidP="35818F47" w:rsidRDefault="006D4F92" w14:paraId="052A8AFF" wp14:textId="77777777">
            <w:pPr>
              <w:pStyle w:val="LO-normal"/>
              <w:rPr>
                <w:rFonts w:ascii="Verdana" w:hAnsi="Verdana" w:eastAsia="Verdana" w:cs="Verdana"/>
                <w:b w:val="1"/>
                <w:bCs w:val="1"/>
                <w:color w:val="00000A"/>
                <w:sz w:val="18"/>
                <w:szCs w:val="18"/>
              </w:rPr>
            </w:pPr>
            <w:r w:rsidRPr="35818F47" w:rsidR="35818F47">
              <w:rPr>
                <w:rFonts w:ascii="Verdana" w:hAnsi="Verdana" w:eastAsia="Verdana" w:cs="Verdana"/>
                <w:b w:val="1"/>
                <w:bCs w:val="1"/>
                <w:color w:val="00000A"/>
                <w:sz w:val="18"/>
                <w:szCs w:val="18"/>
              </w:rPr>
              <w:t>55%</w:t>
            </w:r>
          </w:p>
        </w:tc>
      </w:tr>
      <w:tr xmlns:wp14="http://schemas.microsoft.com/office/word/2010/wordml" w:rsidR="00000000" w:rsidTr="35818F47" w14:paraId="1BF8D59B" wp14:textId="77777777">
        <w:tc>
          <w:tcPr>
            <w:tcW w:w="27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FFFFF" w:themeFill="background1"/>
            <w:tcMar/>
          </w:tcPr>
          <w:p w:rsidR="00000000" w:rsidP="35818F47" w:rsidRDefault="006D4F92" w14:paraId="76094E86" wp14:textId="77777777">
            <w:pPr>
              <w:pStyle w:val="LO-normal"/>
              <w:rPr>
                <w:rFonts w:ascii="Verdana" w:hAnsi="Verdana" w:eastAsia="Verdana" w:cs="Verdana"/>
                <w:b w:val="1"/>
                <w:bCs w:val="1"/>
                <w:color w:val="00000A"/>
                <w:sz w:val="18"/>
                <w:szCs w:val="18"/>
              </w:rPr>
            </w:pPr>
            <w:r w:rsidRPr="35818F47" w:rsidR="35818F47">
              <w:rPr>
                <w:rFonts w:ascii="Verdana" w:hAnsi="Verdana" w:eastAsia="Verdana" w:cs="Verdana"/>
                <w:b w:val="1"/>
                <w:bCs w:val="1"/>
                <w:color w:val="00000A"/>
                <w:sz w:val="18"/>
                <w:szCs w:val="18"/>
              </w:rPr>
              <w:t>Dip. In Printing Tech.</w:t>
            </w:r>
          </w:p>
          <w:p w:rsidR="00000000" w:rsidP="35818F47" w:rsidRDefault="006D4F92" w14:paraId="41C8F396" wp14:textId="77777777">
            <w:pPr>
              <w:pStyle w:val="LO-normal"/>
              <w:rPr>
                <w:rFonts w:ascii="Verdana" w:hAnsi="Verdana" w:eastAsia="Verdana" w:cs="Verdana"/>
              </w:rPr>
            </w:pPr>
          </w:p>
        </w:tc>
        <w:tc>
          <w:tcPr>
            <w:tcW w:w="27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FFFFF" w:themeFill="background1"/>
            <w:tcMar/>
          </w:tcPr>
          <w:p w:rsidR="00000000" w:rsidP="35818F47" w:rsidRDefault="006D4F92" w14:paraId="51AAF0DA" wp14:textId="77777777">
            <w:pPr>
              <w:pStyle w:val="LO-normal"/>
              <w:rPr>
                <w:rFonts w:ascii="Verdana" w:hAnsi="Verdana" w:eastAsia="Verdana" w:cs="Verdana"/>
                <w:b w:val="1"/>
                <w:bCs w:val="1"/>
                <w:color w:val="00000A"/>
                <w:sz w:val="18"/>
                <w:szCs w:val="18"/>
              </w:rPr>
            </w:pPr>
            <w:r w:rsidRPr="35818F47" w:rsidR="35818F47">
              <w:rPr>
                <w:rFonts w:ascii="Verdana" w:hAnsi="Verdana" w:eastAsia="Verdana" w:cs="Verdana"/>
                <w:b w:val="1"/>
                <w:bCs w:val="1"/>
                <w:color w:val="00000A"/>
                <w:sz w:val="18"/>
                <w:szCs w:val="18"/>
              </w:rPr>
              <w:t>NMU</w:t>
            </w:r>
          </w:p>
        </w:tc>
        <w:tc>
          <w:tcPr>
            <w:tcW w:w="27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FFFFF" w:themeFill="background1"/>
            <w:tcMar/>
          </w:tcPr>
          <w:p w:rsidR="00000000" w:rsidP="35818F47" w:rsidRDefault="006D4F92" w14:paraId="3C463214" wp14:textId="77777777">
            <w:pPr>
              <w:pStyle w:val="LO-normal"/>
              <w:rPr>
                <w:rFonts w:ascii="Verdana" w:hAnsi="Verdana" w:eastAsia="Verdana" w:cs="Verdana"/>
                <w:b w:val="1"/>
                <w:bCs w:val="1"/>
                <w:color w:val="00000A"/>
                <w:sz w:val="18"/>
                <w:szCs w:val="18"/>
              </w:rPr>
            </w:pPr>
            <w:r w:rsidRPr="35818F47" w:rsidR="35818F47">
              <w:rPr>
                <w:rFonts w:ascii="Verdana" w:hAnsi="Verdana" w:eastAsia="Verdana" w:cs="Verdana"/>
                <w:b w:val="1"/>
                <w:bCs w:val="1"/>
                <w:color w:val="00000A"/>
                <w:sz w:val="18"/>
                <w:szCs w:val="18"/>
              </w:rPr>
              <w:t>2002</w:t>
            </w:r>
          </w:p>
        </w:tc>
        <w:tc>
          <w:tcPr>
            <w:tcW w:w="29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="00000000" w:rsidP="35818F47" w:rsidRDefault="006D4F92" w14:paraId="62B37E15" wp14:textId="77777777">
            <w:pPr>
              <w:pStyle w:val="LO-normal"/>
              <w:rPr>
                <w:rFonts w:ascii="Verdana" w:hAnsi="Verdana" w:eastAsia="Verdana" w:cs="Verdana"/>
                <w:b w:val="1"/>
                <w:bCs w:val="1"/>
                <w:color w:val="00000A"/>
                <w:sz w:val="18"/>
                <w:szCs w:val="18"/>
              </w:rPr>
            </w:pPr>
            <w:r w:rsidRPr="35818F47" w:rsidR="35818F47">
              <w:rPr>
                <w:rFonts w:ascii="Verdana" w:hAnsi="Verdana" w:eastAsia="Verdana" w:cs="Verdana"/>
                <w:b w:val="1"/>
                <w:bCs w:val="1"/>
                <w:color w:val="00000A"/>
                <w:sz w:val="18"/>
                <w:szCs w:val="18"/>
              </w:rPr>
              <w:t>65%</w:t>
            </w:r>
          </w:p>
        </w:tc>
      </w:tr>
    </w:tbl>
    <w:p xmlns:wp14="http://schemas.microsoft.com/office/word/2010/wordml" w:rsidR="00000000" w:rsidP="35818F47" w:rsidRDefault="006D4F92" w14:paraId="72A3D3EC" wp14:textId="77777777">
      <w:pPr>
        <w:pStyle w:val="LO-normal"/>
        <w:spacing w:line="240" w:lineRule="auto"/>
        <w:rPr>
          <w:rFonts w:ascii="Verdana" w:hAnsi="Verdana" w:eastAsia="Verdana" w:cs="Verdana"/>
        </w:rPr>
      </w:pPr>
    </w:p>
    <w:p w:rsidR="35818F47" w:rsidP="35818F47" w:rsidRDefault="35818F47" w14:paraId="7B4F47D7" w14:textId="5F863FC8">
      <w:pPr>
        <w:pStyle w:val="LO-normal"/>
        <w:spacing w:line="240" w:lineRule="auto"/>
        <w:rPr>
          <w:rFonts w:ascii="Verdana" w:hAnsi="Verdana" w:eastAsia="Verdana" w:cs="Verdana"/>
        </w:rPr>
      </w:pPr>
    </w:p>
    <w:tbl>
      <w:tblPr>
        <w:tblW w:w="0" w:type="auto"/>
        <w:tblInd w:w="-148" w:type="dxa"/>
        <w:tblLayout w:type="fixed"/>
        <w:tblLook w:val="0000" w:firstRow="0" w:lastRow="0" w:firstColumn="0" w:lastColumn="0" w:noHBand="0" w:noVBand="0"/>
      </w:tblPr>
      <w:tblGrid>
        <w:gridCol w:w="11525"/>
      </w:tblGrid>
      <w:tr xmlns:wp14="http://schemas.microsoft.com/office/word/2010/wordml" w:rsidR="00000000" w:rsidTr="35818F47" w14:paraId="51C96188" wp14:textId="77777777">
        <w:trPr>
          <w:trHeight w:val="320"/>
        </w:trPr>
        <w:tc>
          <w:tcPr>
            <w:tcW w:w="115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C4BC96"/>
            <w:tcMar/>
          </w:tcPr>
          <w:p w:rsidR="00000000" w:rsidP="35818F47" w:rsidRDefault="006D4F92" w14:paraId="3AEF7387" wp14:textId="77777777">
            <w:pPr>
              <w:pStyle w:val="LO-normal"/>
              <w:jc w:val="center"/>
              <w:rPr>
                <w:rFonts w:ascii="Verdana" w:hAnsi="Verdana" w:eastAsia="Verdana" w:cs="Verdana"/>
                <w:b w:val="1"/>
                <w:bCs w:val="1"/>
                <w:color w:val="00000A"/>
                <w:sz w:val="20"/>
                <w:szCs w:val="20"/>
              </w:rPr>
            </w:pPr>
            <w:r w:rsidRPr="35818F47" w:rsidR="35818F47">
              <w:rPr>
                <w:rFonts w:ascii="Verdana" w:hAnsi="Verdana" w:eastAsia="Verdana" w:cs="Verdana"/>
                <w:b w:val="1"/>
                <w:bCs w:val="1"/>
                <w:color w:val="00000A"/>
                <w:sz w:val="20"/>
                <w:szCs w:val="20"/>
              </w:rPr>
              <w:t>Employment Details</w:t>
            </w:r>
          </w:p>
        </w:tc>
      </w:tr>
    </w:tbl>
    <w:p xmlns:wp14="http://schemas.microsoft.com/office/word/2010/wordml" w:rsidR="00000000" w:rsidP="35818F47" w:rsidRDefault="006D4F92" w14:paraId="0D0B940D" wp14:textId="77777777">
      <w:pPr>
        <w:pStyle w:val="LO-normal"/>
        <w:spacing w:line="240" w:lineRule="auto"/>
        <w:rPr>
          <w:rFonts w:ascii="Verdana" w:hAnsi="Verdana" w:eastAsia="Verdana" w:cs="Verdana"/>
        </w:rPr>
      </w:pPr>
    </w:p>
    <w:tbl>
      <w:tblPr>
        <w:tblW w:w="0" w:type="auto"/>
        <w:tblInd w:w="-147" w:type="dxa"/>
        <w:tblLayout w:type="fixed"/>
        <w:tblCellMar>
          <w:left w:w="107" w:type="dxa"/>
        </w:tblCellMar>
        <w:tblLook w:val="0000" w:firstRow="0" w:lastRow="0" w:firstColumn="0" w:lastColumn="0" w:noHBand="0" w:noVBand="0"/>
      </w:tblPr>
      <w:tblGrid>
        <w:gridCol w:w="2780"/>
        <w:gridCol w:w="2775"/>
        <w:gridCol w:w="2779"/>
        <w:gridCol w:w="2921"/>
      </w:tblGrid>
      <w:tr xmlns:wp14="http://schemas.microsoft.com/office/word/2010/wordml" w:rsidR="00000000" w:rsidTr="35818F47" w14:paraId="2F8B8980" wp14:textId="77777777">
        <w:tc>
          <w:tcPr>
            <w:tcW w:w="27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D9D9D9" w:themeFill="background1" w:themeFillShade="D9"/>
            <w:tcMar/>
            <w:vAlign w:val="center"/>
          </w:tcPr>
          <w:p w:rsidR="00000000" w:rsidP="35818F47" w:rsidRDefault="006D4F92" w14:paraId="28BEF2DF" wp14:textId="77777777">
            <w:pPr>
              <w:pStyle w:val="LO-normal"/>
              <w:jc w:val="center"/>
              <w:rPr>
                <w:rFonts w:ascii="Verdana" w:hAnsi="Verdana" w:eastAsia="Verdana" w:cs="Verdana"/>
                <w:b w:val="1"/>
                <w:bCs w:val="1"/>
                <w:color w:val="00000A"/>
                <w:sz w:val="20"/>
                <w:szCs w:val="20"/>
              </w:rPr>
            </w:pPr>
            <w:r w:rsidRPr="35818F47" w:rsidR="35818F47">
              <w:rPr>
                <w:rFonts w:ascii="Verdana" w:hAnsi="Verdana" w:eastAsia="Verdana" w:cs="Verdana"/>
                <w:b w:val="1"/>
                <w:bCs w:val="1"/>
                <w:color w:val="00000A"/>
                <w:sz w:val="20"/>
                <w:szCs w:val="20"/>
              </w:rPr>
              <w:t>Company Name</w:t>
            </w:r>
          </w:p>
        </w:tc>
        <w:tc>
          <w:tcPr>
            <w:tcW w:w="27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D9D9D9" w:themeFill="background1" w:themeFillShade="D9"/>
            <w:tcMar/>
            <w:vAlign w:val="center"/>
          </w:tcPr>
          <w:p w:rsidR="00000000" w:rsidP="35818F47" w:rsidRDefault="006D4F92" w14:paraId="6EEF6330" wp14:textId="77777777">
            <w:pPr>
              <w:pStyle w:val="LO-normal"/>
              <w:jc w:val="center"/>
              <w:rPr>
                <w:rFonts w:ascii="Verdana" w:hAnsi="Verdana" w:eastAsia="Verdana" w:cs="Verdana"/>
                <w:b w:val="1"/>
                <w:bCs w:val="1"/>
                <w:color w:val="00000A"/>
                <w:sz w:val="20"/>
                <w:szCs w:val="20"/>
              </w:rPr>
            </w:pPr>
            <w:r w:rsidRPr="35818F47" w:rsidR="35818F47">
              <w:rPr>
                <w:rFonts w:ascii="Verdana" w:hAnsi="Verdana" w:eastAsia="Verdana" w:cs="Verdana"/>
                <w:b w:val="1"/>
                <w:bCs w:val="1"/>
                <w:color w:val="00000A"/>
                <w:sz w:val="20"/>
                <w:szCs w:val="20"/>
              </w:rPr>
              <w:t>Work Period</w:t>
            </w:r>
          </w:p>
        </w:tc>
        <w:tc>
          <w:tcPr>
            <w:tcW w:w="27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D9D9D9" w:themeFill="background1" w:themeFillShade="D9"/>
            <w:tcMar/>
            <w:vAlign w:val="center"/>
          </w:tcPr>
          <w:p w:rsidR="00000000" w:rsidP="35818F47" w:rsidRDefault="006D4F92" w14:paraId="095E98F2" wp14:textId="77777777">
            <w:pPr>
              <w:pStyle w:val="LO-normal"/>
              <w:jc w:val="center"/>
              <w:rPr>
                <w:rFonts w:ascii="Verdana" w:hAnsi="Verdana" w:eastAsia="Verdana" w:cs="Verdana"/>
                <w:b w:val="1"/>
                <w:bCs w:val="1"/>
                <w:color w:val="00000A"/>
                <w:sz w:val="20"/>
                <w:szCs w:val="20"/>
              </w:rPr>
            </w:pPr>
            <w:r w:rsidRPr="35818F47" w:rsidR="35818F47">
              <w:rPr>
                <w:rFonts w:ascii="Verdana" w:hAnsi="Verdana" w:eastAsia="Verdana" w:cs="Verdana"/>
                <w:b w:val="1"/>
                <w:bCs w:val="1"/>
                <w:color w:val="00000A"/>
                <w:sz w:val="20"/>
                <w:szCs w:val="20"/>
              </w:rPr>
              <w:t>Profile</w:t>
            </w:r>
          </w:p>
        </w:tc>
        <w:tc>
          <w:tcPr>
            <w:tcW w:w="29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center"/>
          </w:tcPr>
          <w:p w:rsidR="00000000" w:rsidP="35818F47" w:rsidRDefault="006D4F92" w14:paraId="0241263E" wp14:textId="77777777">
            <w:pPr>
              <w:pStyle w:val="LO-normal"/>
              <w:jc w:val="center"/>
              <w:rPr>
                <w:rFonts w:ascii="Verdana" w:hAnsi="Verdana" w:eastAsia="Verdana" w:cs="Verdana"/>
                <w:b w:val="1"/>
                <w:bCs w:val="1"/>
                <w:color w:val="00000A"/>
                <w:sz w:val="20"/>
                <w:szCs w:val="20"/>
              </w:rPr>
            </w:pPr>
            <w:r w:rsidRPr="35818F47" w:rsidR="35818F47">
              <w:rPr>
                <w:rFonts w:ascii="Verdana" w:hAnsi="Verdana" w:eastAsia="Verdana" w:cs="Verdana"/>
                <w:b w:val="1"/>
                <w:bCs w:val="1"/>
                <w:color w:val="00000A"/>
                <w:sz w:val="20"/>
                <w:szCs w:val="20"/>
              </w:rPr>
              <w:t>Technologies</w:t>
            </w:r>
          </w:p>
        </w:tc>
      </w:tr>
      <w:tr xmlns:wp14="http://schemas.microsoft.com/office/word/2010/wordml" w:rsidR="00000000" w:rsidTr="35818F47" w14:paraId="2AE14450" wp14:textId="77777777">
        <w:tc>
          <w:tcPr>
            <w:tcW w:w="27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FFFFF" w:themeFill="background1"/>
            <w:tcMar/>
            <w:vAlign w:val="center"/>
          </w:tcPr>
          <w:p w:rsidR="00000000" w:rsidP="35818F47" w:rsidRDefault="006D4F92" w14:paraId="05DFDA7E" wp14:textId="77777777">
            <w:pPr>
              <w:pStyle w:val="LO-normal"/>
              <w:rPr>
                <w:rFonts w:ascii="Verdana" w:hAnsi="Verdana" w:eastAsia="Verdana" w:cs="Verdana"/>
                <w:b w:val="1"/>
                <w:bCs w:val="1"/>
                <w:color w:val="00000A"/>
                <w:sz w:val="18"/>
                <w:szCs w:val="18"/>
              </w:rPr>
            </w:pPr>
            <w:proofErr w:type="spellStart"/>
            <w:r w:rsidRPr="35818F47" w:rsidR="35818F47">
              <w:rPr>
                <w:rFonts w:ascii="Verdana" w:hAnsi="Verdana" w:eastAsia="Verdana" w:cs="Verdana"/>
                <w:b w:val="1"/>
                <w:bCs w:val="1"/>
                <w:color w:val="00000A"/>
                <w:sz w:val="18"/>
                <w:szCs w:val="18"/>
              </w:rPr>
              <w:t>FigMD</w:t>
            </w:r>
            <w:proofErr w:type="spellEnd"/>
            <w:r w:rsidRPr="35818F47" w:rsidR="35818F47">
              <w:rPr>
                <w:rFonts w:ascii="Verdana" w:hAnsi="Verdana" w:eastAsia="Verdana" w:cs="Verdana"/>
                <w:b w:val="1"/>
                <w:bCs w:val="1"/>
                <w:color w:val="00000A"/>
                <w:sz w:val="18"/>
                <w:szCs w:val="18"/>
              </w:rPr>
              <w:t xml:space="preserve"> India </w:t>
            </w:r>
            <w:proofErr w:type="spellStart"/>
            <w:r w:rsidRPr="35818F47" w:rsidR="35818F47">
              <w:rPr>
                <w:rFonts w:ascii="Verdana" w:hAnsi="Verdana" w:eastAsia="Verdana" w:cs="Verdana"/>
                <w:b w:val="1"/>
                <w:bCs w:val="1"/>
                <w:color w:val="00000A"/>
                <w:sz w:val="18"/>
                <w:szCs w:val="18"/>
              </w:rPr>
              <w:t>pvt</w:t>
            </w:r>
            <w:proofErr w:type="spellEnd"/>
            <w:r w:rsidRPr="35818F47" w:rsidR="35818F47">
              <w:rPr>
                <w:rFonts w:ascii="Verdana" w:hAnsi="Verdana" w:eastAsia="Verdana" w:cs="Verdana"/>
                <w:b w:val="1"/>
                <w:bCs w:val="1"/>
                <w:color w:val="00000A"/>
                <w:sz w:val="18"/>
                <w:szCs w:val="18"/>
              </w:rPr>
              <w:t xml:space="preserve"> ltd</w:t>
            </w:r>
          </w:p>
        </w:tc>
        <w:tc>
          <w:tcPr>
            <w:tcW w:w="27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FFFFF" w:themeFill="background1"/>
            <w:tcMar/>
            <w:vAlign w:val="center"/>
          </w:tcPr>
          <w:p w:rsidR="00000000" w:rsidP="35818F47" w:rsidRDefault="006D4F92" w14:paraId="743A2D67" wp14:textId="77777777">
            <w:pPr>
              <w:pStyle w:val="LO-normal"/>
              <w:rPr>
                <w:rFonts w:ascii="Verdana" w:hAnsi="Verdana" w:eastAsia="Verdana" w:cs="Verdana"/>
                <w:b w:val="1"/>
                <w:bCs w:val="1"/>
                <w:color w:val="00000A"/>
                <w:sz w:val="18"/>
                <w:szCs w:val="18"/>
              </w:rPr>
            </w:pPr>
            <w:r w:rsidRPr="35818F47" w:rsidR="35818F47">
              <w:rPr>
                <w:rFonts w:ascii="Verdana" w:hAnsi="Verdana" w:eastAsia="Verdana" w:cs="Verdana"/>
                <w:b w:val="1"/>
                <w:bCs w:val="1"/>
                <w:color w:val="00000A"/>
                <w:sz w:val="18"/>
                <w:szCs w:val="18"/>
              </w:rPr>
              <w:t>June 2018 to Now</w:t>
            </w:r>
          </w:p>
        </w:tc>
        <w:tc>
          <w:tcPr>
            <w:tcW w:w="27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FFFFF" w:themeFill="background1"/>
            <w:tcMar/>
            <w:vAlign w:val="center"/>
          </w:tcPr>
          <w:p w:rsidR="00000000" w:rsidP="35818F47" w:rsidRDefault="006D4F92" w14:paraId="32F9E9AC" wp14:textId="77777777">
            <w:pPr>
              <w:pStyle w:val="LO-normal"/>
              <w:rPr>
                <w:rFonts w:ascii="Verdana" w:hAnsi="Verdana" w:eastAsia="Verdana" w:cs="Verdana"/>
                <w:b w:val="1"/>
                <w:bCs w:val="1"/>
                <w:color w:val="00000A"/>
                <w:sz w:val="18"/>
                <w:szCs w:val="18"/>
              </w:rPr>
            </w:pPr>
            <w:r w:rsidRPr="35818F47" w:rsidR="35818F47">
              <w:rPr>
                <w:rFonts w:ascii="Verdana" w:hAnsi="Verdana" w:eastAsia="Verdana" w:cs="Verdana"/>
                <w:b w:val="1"/>
                <w:bCs w:val="1"/>
                <w:color w:val="00000A"/>
                <w:sz w:val="18"/>
                <w:szCs w:val="18"/>
              </w:rPr>
              <w:t xml:space="preserve">L1 </w:t>
            </w:r>
            <w:proofErr w:type="spellStart"/>
            <w:r w:rsidRPr="35818F47" w:rsidR="35818F47">
              <w:rPr>
                <w:rFonts w:ascii="Verdana" w:hAnsi="Verdana" w:eastAsia="Verdana" w:cs="Verdana"/>
                <w:b w:val="1"/>
                <w:bCs w:val="1"/>
                <w:color w:val="00000A"/>
                <w:sz w:val="18"/>
                <w:szCs w:val="18"/>
              </w:rPr>
              <w:t>Javascript</w:t>
            </w:r>
            <w:proofErr w:type="spellEnd"/>
            <w:r w:rsidRPr="35818F47" w:rsidR="35818F47">
              <w:rPr>
                <w:rFonts w:ascii="Verdana" w:hAnsi="Verdana" w:eastAsia="Verdana" w:cs="Verdana"/>
                <w:b w:val="1"/>
                <w:bCs w:val="1"/>
                <w:color w:val="00000A"/>
                <w:sz w:val="18"/>
                <w:szCs w:val="18"/>
              </w:rPr>
              <w:t xml:space="preserve"> </w:t>
            </w:r>
            <w:proofErr w:type="spellStart"/>
            <w:r w:rsidRPr="35818F47" w:rsidR="35818F47">
              <w:rPr>
                <w:rFonts w:ascii="Verdana" w:hAnsi="Verdana" w:eastAsia="Verdana" w:cs="Verdana"/>
                <w:b w:val="1"/>
                <w:bCs w:val="1"/>
                <w:color w:val="00000A"/>
                <w:sz w:val="18"/>
                <w:szCs w:val="18"/>
              </w:rPr>
              <w:t>engg</w:t>
            </w:r>
            <w:proofErr w:type="spellEnd"/>
          </w:p>
        </w:tc>
        <w:tc>
          <w:tcPr>
            <w:tcW w:w="29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</w:tcPr>
          <w:p w:rsidR="00000000" w:rsidP="35818F47" w:rsidRDefault="006D4F92" w14:paraId="0088666D" wp14:textId="77777777">
            <w:pPr>
              <w:pStyle w:val="LO-normal"/>
              <w:rPr>
                <w:rFonts w:ascii="Verdana" w:hAnsi="Verdana" w:eastAsia="Verdana" w:cs="Verdana"/>
                <w:b w:val="1"/>
                <w:bCs w:val="1"/>
                <w:color w:val="00000A"/>
                <w:sz w:val="18"/>
                <w:szCs w:val="18"/>
              </w:rPr>
            </w:pPr>
            <w:r w:rsidRPr="35818F47" w:rsidR="35818F47">
              <w:rPr>
                <w:rFonts w:ascii="Verdana" w:hAnsi="Verdana" w:eastAsia="Verdana" w:cs="Verdana"/>
                <w:b w:val="1"/>
                <w:bCs w:val="1"/>
                <w:color w:val="00000A"/>
                <w:sz w:val="18"/>
                <w:szCs w:val="18"/>
              </w:rPr>
              <w:t xml:space="preserve">NodeJS React </w:t>
            </w:r>
            <w:proofErr w:type="spellStart"/>
            <w:r w:rsidRPr="35818F47" w:rsidR="35818F47">
              <w:rPr>
                <w:rFonts w:ascii="Verdana" w:hAnsi="Verdana" w:eastAsia="Verdana" w:cs="Verdana"/>
                <w:b w:val="1"/>
                <w:bCs w:val="1"/>
                <w:color w:val="00000A"/>
                <w:sz w:val="18"/>
                <w:szCs w:val="18"/>
              </w:rPr>
              <w:t>Fullstack</w:t>
            </w:r>
            <w:proofErr w:type="spellEnd"/>
          </w:p>
        </w:tc>
      </w:tr>
      <w:tr xmlns:wp14="http://schemas.microsoft.com/office/word/2010/wordml" w:rsidR="00000000" w:rsidTr="35818F47" w14:paraId="0F549961" wp14:textId="77777777">
        <w:tc>
          <w:tcPr>
            <w:tcW w:w="278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FFFFF" w:themeFill="background1"/>
            <w:tcMar/>
            <w:vAlign w:val="center"/>
          </w:tcPr>
          <w:p w:rsidR="00000000" w:rsidP="35818F47" w:rsidRDefault="006D4F92" w14:paraId="19B69283" wp14:textId="77777777">
            <w:pPr>
              <w:pStyle w:val="LO-normal"/>
              <w:rPr>
                <w:rFonts w:ascii="Verdana" w:hAnsi="Verdana" w:eastAsia="Verdana" w:cs="Verdana"/>
                <w:color w:val="00000A"/>
                <w:sz w:val="18"/>
                <w:szCs w:val="18"/>
              </w:rPr>
            </w:pPr>
            <w:proofErr w:type="spellStart"/>
            <w:r w:rsidRPr="35818F47" w:rsidR="35818F47">
              <w:rPr>
                <w:rFonts w:ascii="Verdana" w:hAnsi="Verdana" w:eastAsia="Verdana" w:cs="Verdana"/>
                <w:color w:val="00000A"/>
                <w:sz w:val="18"/>
                <w:szCs w:val="18"/>
              </w:rPr>
              <w:t>Finicity</w:t>
            </w:r>
            <w:proofErr w:type="spellEnd"/>
            <w:r w:rsidRPr="35818F47" w:rsidR="35818F47">
              <w:rPr>
                <w:rFonts w:ascii="Verdana" w:hAnsi="Verdana" w:eastAsia="Verdana" w:cs="Verdana"/>
                <w:color w:val="00000A"/>
                <w:sz w:val="18"/>
                <w:szCs w:val="18"/>
              </w:rPr>
              <w:t xml:space="preserve"> Pvt Ltd</w:t>
            </w:r>
          </w:p>
        </w:tc>
        <w:tc>
          <w:tcPr>
            <w:tcW w:w="2775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FFFFF" w:themeFill="background1"/>
            <w:tcMar/>
            <w:vAlign w:val="center"/>
          </w:tcPr>
          <w:p w:rsidR="00000000" w:rsidP="35818F47" w:rsidRDefault="006D4F92" w14:paraId="11640442" wp14:textId="3B0C543B">
            <w:pPr>
              <w:pStyle w:val="LO-normal"/>
              <w:rPr>
                <w:rFonts w:ascii="Verdana" w:hAnsi="Verdana" w:eastAsia="Verdana" w:cs="Verdana"/>
                <w:color w:val="00000A"/>
                <w:sz w:val="18"/>
                <w:szCs w:val="18"/>
              </w:rPr>
            </w:pPr>
            <w:r w:rsidRPr="35818F47" w:rsidR="35818F47">
              <w:rPr>
                <w:rFonts w:ascii="Verdana" w:hAnsi="Verdana" w:eastAsia="Verdana" w:cs="Verdana"/>
                <w:color w:val="00000A"/>
                <w:sz w:val="18"/>
                <w:szCs w:val="18"/>
              </w:rPr>
              <w:t xml:space="preserve">Sept </w:t>
            </w:r>
            <w:r w:rsidRPr="35818F47" w:rsidR="35818F47">
              <w:rPr>
                <w:rFonts w:ascii="Verdana" w:hAnsi="Verdana" w:eastAsia="Verdana" w:cs="Verdana"/>
                <w:color w:val="00000A"/>
                <w:sz w:val="18"/>
                <w:szCs w:val="18"/>
              </w:rPr>
              <w:t xml:space="preserve">2015 to </w:t>
            </w:r>
            <w:r w:rsidRPr="35818F47" w:rsidR="35818F47">
              <w:rPr>
                <w:rFonts w:ascii="Verdana" w:hAnsi="Verdana" w:eastAsia="Verdana" w:cs="Verdana"/>
                <w:color w:val="00000A"/>
                <w:sz w:val="18"/>
                <w:szCs w:val="18"/>
              </w:rPr>
              <w:t xml:space="preserve">June </w:t>
            </w:r>
            <w:r w:rsidRPr="35818F47" w:rsidR="35818F47">
              <w:rPr>
                <w:rFonts w:ascii="Verdana" w:hAnsi="Verdana" w:eastAsia="Verdana" w:cs="Verdana"/>
                <w:color w:val="00000A"/>
                <w:sz w:val="18"/>
                <w:szCs w:val="18"/>
              </w:rPr>
              <w:t>2018</w:t>
            </w:r>
          </w:p>
        </w:tc>
        <w:tc>
          <w:tcPr>
            <w:tcW w:w="277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FFFFF" w:themeFill="background1"/>
            <w:tcMar/>
            <w:vAlign w:val="center"/>
          </w:tcPr>
          <w:p w:rsidR="00000000" w:rsidP="35818F47" w:rsidRDefault="006D4F92" w14:paraId="6810FFB8" wp14:textId="77777777">
            <w:pPr>
              <w:pStyle w:val="LO-normal"/>
              <w:rPr>
                <w:rFonts w:ascii="Verdana" w:hAnsi="Verdana" w:eastAsia="Verdana" w:cs="Verdana"/>
                <w:color w:val="00000A"/>
                <w:sz w:val="18"/>
                <w:szCs w:val="18"/>
              </w:rPr>
            </w:pPr>
            <w:r w:rsidRPr="35818F47" w:rsidR="35818F47">
              <w:rPr>
                <w:rFonts w:ascii="Verdana" w:hAnsi="Verdana" w:eastAsia="Verdana" w:cs="Verdana"/>
                <w:color w:val="00000A"/>
                <w:sz w:val="18"/>
                <w:szCs w:val="18"/>
              </w:rPr>
              <w:t>Tech Lead</w:t>
            </w:r>
          </w:p>
        </w:tc>
        <w:tc>
          <w:tcPr>
            <w:tcW w:w="2921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</w:tcPr>
          <w:p w:rsidR="00000000" w:rsidP="35818F47" w:rsidRDefault="006D4F92" w14:paraId="7C261490" wp14:textId="77777777">
            <w:pPr>
              <w:pStyle w:val="LO-normal"/>
              <w:rPr>
                <w:rFonts w:ascii="Verdana" w:hAnsi="Verdana" w:eastAsia="Verdana" w:cs="Verdana"/>
                <w:color w:val="00000A"/>
                <w:sz w:val="18"/>
                <w:szCs w:val="18"/>
              </w:rPr>
            </w:pPr>
            <w:r w:rsidRPr="35818F47" w:rsidR="35818F47">
              <w:rPr>
                <w:rFonts w:ascii="Verdana" w:hAnsi="Verdana" w:eastAsia="Verdana" w:cs="Verdana"/>
                <w:color w:val="00000A"/>
                <w:sz w:val="18"/>
                <w:szCs w:val="18"/>
              </w:rPr>
              <w:t>NodeJS-Angular</w:t>
            </w:r>
          </w:p>
        </w:tc>
      </w:tr>
      <w:tr xmlns:wp14="http://schemas.microsoft.com/office/word/2010/wordml" w:rsidR="00000000" w:rsidTr="35818F47" w14:paraId="309D25DE" wp14:textId="77777777">
        <w:tc>
          <w:tcPr>
            <w:tcW w:w="278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FFFFF" w:themeFill="background1"/>
            <w:tcMar/>
            <w:vAlign w:val="center"/>
          </w:tcPr>
          <w:p w:rsidR="00000000" w:rsidP="35818F47" w:rsidRDefault="006D4F92" w14:paraId="6CE269C8" wp14:textId="77777777">
            <w:pPr>
              <w:pStyle w:val="LO-normal"/>
              <w:rPr>
                <w:rFonts w:ascii="Verdana" w:hAnsi="Verdana" w:eastAsia="Verdana" w:cs="Verdana"/>
                <w:color w:val="00000A"/>
                <w:sz w:val="18"/>
                <w:szCs w:val="18"/>
              </w:rPr>
            </w:pPr>
            <w:r w:rsidRPr="35818F47" w:rsidR="35818F47">
              <w:rPr>
                <w:rFonts w:ascii="Verdana" w:hAnsi="Verdana" w:eastAsia="Verdana" w:cs="Verdana"/>
                <w:color w:val="00000A"/>
                <w:sz w:val="18"/>
                <w:szCs w:val="18"/>
              </w:rPr>
              <w:t xml:space="preserve">Radix-web </w:t>
            </w:r>
            <w:proofErr w:type="spellStart"/>
            <w:r w:rsidRPr="35818F47" w:rsidR="35818F47">
              <w:rPr>
                <w:rFonts w:ascii="Verdana" w:hAnsi="Verdana" w:eastAsia="Verdana" w:cs="Verdana"/>
                <w:color w:val="00000A"/>
                <w:sz w:val="18"/>
                <w:szCs w:val="18"/>
              </w:rPr>
              <w:t>Pvt.</w:t>
            </w:r>
            <w:proofErr w:type="spellEnd"/>
            <w:r w:rsidRPr="35818F47" w:rsidR="35818F47">
              <w:rPr>
                <w:rFonts w:ascii="Verdana" w:hAnsi="Verdana" w:eastAsia="Verdana" w:cs="Verdana"/>
                <w:color w:val="00000A"/>
                <w:sz w:val="18"/>
                <w:szCs w:val="18"/>
              </w:rPr>
              <w:t xml:space="preserve"> Ltd</w:t>
            </w:r>
          </w:p>
        </w:tc>
        <w:tc>
          <w:tcPr>
            <w:tcW w:w="2775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FFFFF" w:themeFill="background1"/>
            <w:tcMar/>
            <w:vAlign w:val="center"/>
          </w:tcPr>
          <w:p w:rsidR="00000000" w:rsidP="35818F47" w:rsidRDefault="006D4F92" w14:paraId="3A3C051D" wp14:textId="4D87CBC7">
            <w:pPr>
              <w:pStyle w:val="LO-normal"/>
              <w:rPr>
                <w:rFonts w:ascii="Verdana" w:hAnsi="Verdana" w:eastAsia="Verdana" w:cs="Verdana"/>
                <w:color w:val="00000A"/>
                <w:sz w:val="18"/>
                <w:szCs w:val="18"/>
              </w:rPr>
            </w:pPr>
            <w:r w:rsidRPr="35818F47" w:rsidR="35818F47">
              <w:rPr>
                <w:rFonts w:ascii="Verdana" w:hAnsi="Verdana" w:eastAsia="Verdana" w:cs="Verdana"/>
                <w:color w:val="00000A"/>
                <w:sz w:val="18"/>
                <w:szCs w:val="18"/>
              </w:rPr>
              <w:t xml:space="preserve">Feb </w:t>
            </w:r>
            <w:r w:rsidRPr="35818F47" w:rsidR="35818F47">
              <w:rPr>
                <w:rFonts w:ascii="Verdana" w:hAnsi="Verdana" w:eastAsia="Verdana" w:cs="Verdana"/>
                <w:color w:val="00000A"/>
                <w:sz w:val="18"/>
                <w:szCs w:val="18"/>
              </w:rPr>
              <w:t>201</w:t>
            </w:r>
            <w:r w:rsidRPr="35818F47" w:rsidR="35818F47">
              <w:rPr>
                <w:rFonts w:ascii="Verdana" w:hAnsi="Verdana" w:eastAsia="Verdana" w:cs="Verdana"/>
                <w:color w:val="00000A"/>
                <w:sz w:val="18"/>
                <w:szCs w:val="18"/>
              </w:rPr>
              <w:t>3</w:t>
            </w:r>
            <w:r w:rsidRPr="35818F47" w:rsidR="35818F47">
              <w:rPr>
                <w:rFonts w:ascii="Verdana" w:hAnsi="Verdana" w:eastAsia="Verdana" w:cs="Verdana"/>
                <w:color w:val="00000A"/>
                <w:sz w:val="18"/>
                <w:szCs w:val="18"/>
              </w:rPr>
              <w:t>-</w:t>
            </w:r>
            <w:r w:rsidRPr="35818F47" w:rsidR="35818F47">
              <w:rPr>
                <w:rFonts w:ascii="Verdana" w:hAnsi="Verdana" w:eastAsia="Verdana" w:cs="Verdana"/>
                <w:color w:val="00000A"/>
                <w:sz w:val="18"/>
                <w:szCs w:val="18"/>
              </w:rPr>
              <w:t xml:space="preserve">Nov </w:t>
            </w:r>
            <w:r w:rsidRPr="35818F47" w:rsidR="35818F47">
              <w:rPr>
                <w:rFonts w:ascii="Verdana" w:hAnsi="Verdana" w:eastAsia="Verdana" w:cs="Verdana"/>
                <w:color w:val="00000A"/>
                <w:sz w:val="18"/>
                <w:szCs w:val="18"/>
              </w:rPr>
              <w:t>2014</w:t>
            </w:r>
          </w:p>
        </w:tc>
        <w:tc>
          <w:tcPr>
            <w:tcW w:w="277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FFFFF" w:themeFill="background1"/>
            <w:tcMar/>
            <w:vAlign w:val="center"/>
          </w:tcPr>
          <w:p w:rsidR="00000000" w:rsidP="35818F47" w:rsidRDefault="006D4F92" w14:paraId="276EEF26" wp14:textId="77777777">
            <w:pPr>
              <w:pStyle w:val="LO-normal"/>
              <w:rPr>
                <w:rFonts w:ascii="Verdana" w:hAnsi="Verdana" w:eastAsia="Verdana" w:cs="Verdana"/>
                <w:color w:val="00000A"/>
                <w:sz w:val="18"/>
                <w:szCs w:val="18"/>
              </w:rPr>
            </w:pPr>
            <w:r w:rsidRPr="35818F47" w:rsidR="35818F47">
              <w:rPr>
                <w:rFonts w:ascii="Verdana" w:hAnsi="Verdana" w:eastAsia="Verdana" w:cs="Verdana"/>
                <w:color w:val="00000A"/>
                <w:sz w:val="18"/>
                <w:szCs w:val="18"/>
              </w:rPr>
              <w:t xml:space="preserve">Tech Lead </w:t>
            </w:r>
          </w:p>
        </w:tc>
        <w:tc>
          <w:tcPr>
            <w:tcW w:w="2921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</w:tcPr>
          <w:p w:rsidR="00000000" w:rsidP="35818F47" w:rsidRDefault="006D4F92" w14:paraId="1281966C" wp14:textId="77777777">
            <w:pPr>
              <w:pStyle w:val="LO-normal"/>
              <w:rPr>
                <w:rFonts w:ascii="Verdana" w:hAnsi="Verdana" w:eastAsia="Verdana" w:cs="Verdana"/>
                <w:color w:val="00000A"/>
                <w:sz w:val="18"/>
                <w:szCs w:val="18"/>
              </w:rPr>
            </w:pPr>
            <w:r w:rsidRPr="35818F47" w:rsidR="35818F47">
              <w:rPr>
                <w:rFonts w:ascii="Verdana" w:hAnsi="Verdana" w:eastAsia="Verdana" w:cs="Verdana"/>
                <w:color w:val="00000A"/>
                <w:sz w:val="18"/>
                <w:szCs w:val="18"/>
              </w:rPr>
              <w:t>Flex-HTML5-NodeJS</w:t>
            </w:r>
          </w:p>
        </w:tc>
      </w:tr>
      <w:tr xmlns:wp14="http://schemas.microsoft.com/office/word/2010/wordml" w:rsidR="00000000" w:rsidTr="35818F47" w14:paraId="1C1D622E" wp14:textId="77777777">
        <w:tc>
          <w:tcPr>
            <w:tcW w:w="27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FFFFF" w:themeFill="background1"/>
            <w:tcMar/>
            <w:vAlign w:val="center"/>
          </w:tcPr>
          <w:p w:rsidR="00000000" w:rsidP="35818F47" w:rsidRDefault="006D4F92" w14:paraId="69E998FC" wp14:textId="77777777">
            <w:pPr>
              <w:pStyle w:val="LO-normal"/>
              <w:rPr>
                <w:rFonts w:ascii="Verdana" w:hAnsi="Verdana" w:eastAsia="Verdana" w:cs="Verdana"/>
                <w:color w:val="00000A"/>
                <w:sz w:val="18"/>
                <w:szCs w:val="18"/>
              </w:rPr>
            </w:pPr>
            <w:r w:rsidRPr="35818F47" w:rsidR="35818F47">
              <w:rPr>
                <w:rFonts w:ascii="Verdana" w:hAnsi="Verdana" w:eastAsia="Verdana" w:cs="Verdana"/>
                <w:color w:val="00000A"/>
                <w:sz w:val="18"/>
                <w:szCs w:val="18"/>
              </w:rPr>
              <w:t>Malhar.org</w:t>
            </w:r>
          </w:p>
        </w:tc>
        <w:tc>
          <w:tcPr>
            <w:tcW w:w="27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FFFFF" w:themeFill="background1"/>
            <w:tcMar/>
            <w:vAlign w:val="center"/>
          </w:tcPr>
          <w:p w:rsidR="00000000" w:rsidP="35818F47" w:rsidRDefault="006D4F92" w14:paraId="584FA7A4" wp14:textId="7EC84F3C">
            <w:pPr>
              <w:pStyle w:val="LO-normal"/>
              <w:rPr>
                <w:rFonts w:ascii="Verdana" w:hAnsi="Verdana" w:eastAsia="Verdana" w:cs="Verdana"/>
                <w:color w:val="00000A"/>
                <w:sz w:val="18"/>
                <w:szCs w:val="18"/>
              </w:rPr>
            </w:pPr>
            <w:r w:rsidRPr="35818F47" w:rsidR="35818F47">
              <w:rPr>
                <w:rFonts w:ascii="Verdana" w:hAnsi="Verdana" w:eastAsia="Verdana" w:cs="Verdana"/>
                <w:color w:val="00000A"/>
                <w:sz w:val="18"/>
                <w:szCs w:val="18"/>
              </w:rPr>
              <w:t xml:space="preserve">Apr </w:t>
            </w:r>
            <w:r w:rsidRPr="35818F47" w:rsidR="35818F47">
              <w:rPr>
                <w:rFonts w:ascii="Verdana" w:hAnsi="Verdana" w:eastAsia="Verdana" w:cs="Verdana"/>
                <w:color w:val="00000A"/>
                <w:sz w:val="18"/>
                <w:szCs w:val="18"/>
              </w:rPr>
              <w:t>2007-</w:t>
            </w:r>
            <w:r w:rsidRPr="35818F47" w:rsidR="35818F47">
              <w:rPr>
                <w:rFonts w:ascii="Verdana" w:hAnsi="Verdana" w:eastAsia="Verdana" w:cs="Verdana"/>
                <w:color w:val="00000A"/>
                <w:sz w:val="18"/>
                <w:szCs w:val="18"/>
              </w:rPr>
              <w:t xml:space="preserve">July </w:t>
            </w:r>
            <w:r w:rsidRPr="35818F47" w:rsidR="35818F47">
              <w:rPr>
                <w:rFonts w:ascii="Verdana" w:hAnsi="Verdana" w:eastAsia="Verdana" w:cs="Verdana"/>
                <w:color w:val="00000A"/>
                <w:sz w:val="18"/>
                <w:szCs w:val="18"/>
              </w:rPr>
              <w:t>2012</w:t>
            </w:r>
          </w:p>
        </w:tc>
        <w:tc>
          <w:tcPr>
            <w:tcW w:w="27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FFFFF" w:themeFill="background1"/>
            <w:tcMar/>
            <w:vAlign w:val="center"/>
          </w:tcPr>
          <w:p w:rsidR="00000000" w:rsidP="35818F47" w:rsidRDefault="006D4F92" w14:paraId="21B73654" wp14:textId="77777777">
            <w:pPr>
              <w:pStyle w:val="LO-normal"/>
              <w:rPr>
                <w:rFonts w:ascii="Verdana" w:hAnsi="Verdana" w:eastAsia="Verdana" w:cs="Verdana"/>
                <w:color w:val="00000A"/>
                <w:sz w:val="18"/>
                <w:szCs w:val="18"/>
              </w:rPr>
            </w:pPr>
            <w:r w:rsidRPr="35818F47" w:rsidR="35818F47">
              <w:rPr>
                <w:rFonts w:ascii="Verdana" w:hAnsi="Verdana" w:eastAsia="Verdana" w:cs="Verdana"/>
                <w:color w:val="00000A"/>
                <w:sz w:val="18"/>
                <w:szCs w:val="18"/>
              </w:rPr>
              <w:t>Web Developer Cart Apps</w:t>
            </w:r>
          </w:p>
        </w:tc>
        <w:tc>
          <w:tcPr>
            <w:tcW w:w="29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</w:tcPr>
          <w:p w:rsidR="00000000" w:rsidP="35818F47" w:rsidRDefault="006D4F92" w14:paraId="40BCDBE8" wp14:textId="77777777">
            <w:pPr>
              <w:pStyle w:val="LO-normal"/>
              <w:rPr>
                <w:rFonts w:ascii="Verdana" w:hAnsi="Verdana" w:eastAsia="Verdana" w:cs="Verdana"/>
                <w:color w:val="00000A"/>
                <w:sz w:val="18"/>
                <w:szCs w:val="18"/>
              </w:rPr>
            </w:pPr>
            <w:r w:rsidRPr="35818F47" w:rsidR="35818F47">
              <w:rPr>
                <w:rFonts w:ascii="Verdana" w:hAnsi="Verdana" w:eastAsia="Verdana" w:cs="Verdana"/>
                <w:color w:val="00000A"/>
                <w:sz w:val="18"/>
                <w:szCs w:val="18"/>
              </w:rPr>
              <w:t>Sr. Web Develope</w:t>
            </w:r>
            <w:r w:rsidRPr="35818F47" w:rsidR="35818F47">
              <w:rPr>
                <w:rFonts w:ascii="Verdana" w:hAnsi="Verdana" w:eastAsia="Verdana" w:cs="Verdana"/>
                <w:color w:val="00000A"/>
                <w:sz w:val="18"/>
                <w:szCs w:val="18"/>
              </w:rPr>
              <w:t>r</w:t>
            </w:r>
          </w:p>
        </w:tc>
      </w:tr>
      <w:tr xmlns:wp14="http://schemas.microsoft.com/office/word/2010/wordml" w:rsidR="00000000" w:rsidTr="35818F47" w14:paraId="1DD6A4DF" wp14:textId="77777777">
        <w:tc>
          <w:tcPr>
            <w:tcW w:w="27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FFFFF" w:themeFill="background1"/>
            <w:tcMar/>
            <w:vAlign w:val="center"/>
          </w:tcPr>
          <w:p w:rsidR="00000000" w:rsidP="35818F47" w:rsidRDefault="006D4F92" w14:paraId="59FD0147" wp14:textId="77777777">
            <w:pPr>
              <w:pStyle w:val="LO-normal"/>
              <w:rPr>
                <w:rFonts w:ascii="Verdana" w:hAnsi="Verdana" w:eastAsia="Verdana" w:cs="Verdana"/>
                <w:color w:val="00000A"/>
                <w:sz w:val="18"/>
                <w:szCs w:val="18"/>
              </w:rPr>
            </w:pPr>
            <w:r w:rsidRPr="35818F47" w:rsidR="35818F47">
              <w:rPr>
                <w:rFonts w:ascii="Verdana" w:hAnsi="Verdana" w:eastAsia="Verdana" w:cs="Verdana"/>
                <w:color w:val="00000A"/>
                <w:sz w:val="18"/>
                <w:szCs w:val="18"/>
              </w:rPr>
              <w:t>Info-media India LTD.</w:t>
            </w:r>
          </w:p>
        </w:tc>
        <w:tc>
          <w:tcPr>
            <w:tcW w:w="27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FFFFF" w:themeFill="background1"/>
            <w:tcMar/>
            <w:vAlign w:val="center"/>
          </w:tcPr>
          <w:p w:rsidR="00000000" w:rsidP="35818F47" w:rsidRDefault="006D4F92" w14:paraId="73EA7649" wp14:textId="77777777">
            <w:pPr>
              <w:pStyle w:val="LO-normal"/>
              <w:rPr>
                <w:rFonts w:ascii="Verdana" w:hAnsi="Verdana" w:eastAsia="Verdana" w:cs="Verdana"/>
                <w:color w:val="00000A"/>
                <w:sz w:val="18"/>
                <w:szCs w:val="18"/>
              </w:rPr>
            </w:pPr>
            <w:r w:rsidRPr="35818F47" w:rsidR="35818F47">
              <w:rPr>
                <w:rFonts w:ascii="Verdana" w:hAnsi="Verdana" w:eastAsia="Verdana" w:cs="Verdana"/>
                <w:color w:val="00000A"/>
                <w:sz w:val="18"/>
                <w:szCs w:val="18"/>
              </w:rPr>
              <w:t>2003-2007</w:t>
            </w:r>
          </w:p>
        </w:tc>
        <w:tc>
          <w:tcPr>
            <w:tcW w:w="27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FFFFF" w:themeFill="background1"/>
            <w:tcMar/>
            <w:vAlign w:val="center"/>
          </w:tcPr>
          <w:p w:rsidR="00000000" w:rsidP="35818F47" w:rsidRDefault="006D4F92" w14:paraId="646C9406" wp14:textId="77777777">
            <w:pPr>
              <w:pStyle w:val="LO-normal"/>
              <w:rPr>
                <w:rFonts w:ascii="Verdana" w:hAnsi="Verdana" w:eastAsia="Verdana" w:cs="Verdana"/>
                <w:color w:val="00000A"/>
                <w:sz w:val="18"/>
                <w:szCs w:val="18"/>
              </w:rPr>
            </w:pPr>
            <w:r w:rsidRPr="35818F47" w:rsidR="35818F47">
              <w:rPr>
                <w:rFonts w:ascii="Verdana" w:hAnsi="Verdana" w:eastAsia="Verdana" w:cs="Verdana"/>
                <w:color w:val="00000A"/>
                <w:sz w:val="18"/>
                <w:szCs w:val="18"/>
              </w:rPr>
              <w:t>Designing Web n Print Media</w:t>
            </w:r>
          </w:p>
        </w:tc>
        <w:tc>
          <w:tcPr>
            <w:tcW w:w="29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</w:tcPr>
          <w:p w:rsidR="00000000" w:rsidP="35818F47" w:rsidRDefault="006D4F92" w14:paraId="188D5943" wp14:textId="77777777">
            <w:pPr>
              <w:pStyle w:val="LO-normal"/>
              <w:rPr>
                <w:rFonts w:ascii="Verdana" w:hAnsi="Verdana" w:eastAsia="Verdana" w:cs="Verdana"/>
                <w:color w:val="00000A"/>
                <w:sz w:val="18"/>
                <w:szCs w:val="18"/>
              </w:rPr>
            </w:pPr>
            <w:r w:rsidRPr="35818F47" w:rsidR="35818F47">
              <w:rPr>
                <w:rFonts w:ascii="Verdana" w:hAnsi="Verdana" w:eastAsia="Verdana" w:cs="Verdana"/>
                <w:color w:val="00000A"/>
                <w:sz w:val="18"/>
                <w:szCs w:val="18"/>
              </w:rPr>
              <w:t>Sr. Designer</w:t>
            </w:r>
          </w:p>
        </w:tc>
      </w:tr>
      <w:tr xmlns:wp14="http://schemas.microsoft.com/office/word/2010/wordml" w:rsidR="00000000" w:rsidTr="35818F47" w14:paraId="1984DDDF" wp14:textId="77777777">
        <w:tc>
          <w:tcPr>
            <w:tcW w:w="27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FFFFF" w:themeFill="background1"/>
            <w:tcMar/>
            <w:vAlign w:val="center"/>
          </w:tcPr>
          <w:p w:rsidR="00000000" w:rsidP="35818F47" w:rsidRDefault="006D4F92" w14:paraId="4DF20B58" wp14:textId="77777777">
            <w:pPr>
              <w:pStyle w:val="LO-normal"/>
              <w:rPr>
                <w:rFonts w:ascii="Verdana" w:hAnsi="Verdana" w:eastAsia="Verdana" w:cs="Verdana"/>
                <w:color w:val="00000A"/>
                <w:sz w:val="18"/>
                <w:szCs w:val="18"/>
              </w:rPr>
            </w:pPr>
            <w:r w:rsidRPr="35818F47" w:rsidR="35818F47">
              <w:rPr>
                <w:rFonts w:ascii="Verdana" w:hAnsi="Verdana" w:eastAsia="Verdana" w:cs="Verdana"/>
                <w:color w:val="00000A"/>
                <w:sz w:val="18"/>
                <w:szCs w:val="18"/>
              </w:rPr>
              <w:t xml:space="preserve">KSW Printing College </w:t>
            </w:r>
          </w:p>
        </w:tc>
        <w:tc>
          <w:tcPr>
            <w:tcW w:w="27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FFFFF" w:themeFill="background1"/>
            <w:tcMar/>
            <w:vAlign w:val="center"/>
          </w:tcPr>
          <w:p w:rsidR="00000000" w:rsidP="35818F47" w:rsidRDefault="006D4F92" w14:paraId="3EF121B6" wp14:textId="77777777">
            <w:pPr>
              <w:pStyle w:val="LO-normal"/>
              <w:rPr>
                <w:rFonts w:ascii="Verdana" w:hAnsi="Verdana" w:eastAsia="Verdana" w:cs="Verdana"/>
                <w:color w:val="00000A"/>
                <w:sz w:val="18"/>
                <w:szCs w:val="18"/>
              </w:rPr>
            </w:pPr>
            <w:r w:rsidRPr="35818F47" w:rsidR="35818F47">
              <w:rPr>
                <w:rFonts w:ascii="Verdana" w:hAnsi="Verdana" w:eastAsia="Verdana" w:cs="Verdana"/>
                <w:color w:val="00000A"/>
                <w:sz w:val="18"/>
                <w:szCs w:val="18"/>
              </w:rPr>
              <w:t>2002-2003</w:t>
            </w:r>
          </w:p>
        </w:tc>
        <w:tc>
          <w:tcPr>
            <w:tcW w:w="27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FFFFF" w:themeFill="background1"/>
            <w:tcMar/>
            <w:vAlign w:val="center"/>
          </w:tcPr>
          <w:p w:rsidR="00000000" w:rsidP="35818F47" w:rsidRDefault="006D4F92" w14:paraId="411AAFDE" wp14:textId="77777777">
            <w:pPr>
              <w:pStyle w:val="LO-normal"/>
              <w:rPr>
                <w:rFonts w:ascii="Verdana" w:hAnsi="Verdana" w:eastAsia="Verdana" w:cs="Verdana"/>
                <w:color w:val="00000A"/>
                <w:sz w:val="18"/>
                <w:szCs w:val="18"/>
              </w:rPr>
            </w:pPr>
            <w:r w:rsidRPr="35818F47" w:rsidR="35818F47">
              <w:rPr>
                <w:rFonts w:ascii="Verdana" w:hAnsi="Verdana" w:eastAsia="Verdana" w:cs="Verdana"/>
                <w:color w:val="00000A"/>
                <w:sz w:val="18"/>
                <w:szCs w:val="18"/>
              </w:rPr>
              <w:t>Apprentice</w:t>
            </w:r>
          </w:p>
        </w:tc>
        <w:tc>
          <w:tcPr>
            <w:tcW w:w="29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</w:tcPr>
          <w:p w:rsidR="00000000" w:rsidP="35818F47" w:rsidRDefault="006D4F92" w14:paraId="56434CD1" wp14:textId="77777777">
            <w:pPr>
              <w:pStyle w:val="LO-normal"/>
              <w:rPr>
                <w:rFonts w:ascii="Verdana" w:hAnsi="Verdana" w:eastAsia="Verdana" w:cs="Verdana"/>
                <w:color w:val="00000A"/>
                <w:sz w:val="18"/>
                <w:szCs w:val="18"/>
              </w:rPr>
            </w:pPr>
            <w:r w:rsidRPr="35818F47" w:rsidR="35818F47">
              <w:rPr>
                <w:rFonts w:ascii="Verdana" w:hAnsi="Verdana" w:eastAsia="Verdana" w:cs="Verdana"/>
                <w:color w:val="00000A"/>
                <w:sz w:val="18"/>
                <w:szCs w:val="18"/>
              </w:rPr>
              <w:t>Instructor</w:t>
            </w:r>
          </w:p>
        </w:tc>
      </w:tr>
    </w:tbl>
    <w:p xmlns:wp14="http://schemas.microsoft.com/office/word/2010/wordml" w:rsidR="00000000" w:rsidP="35818F47" w:rsidRDefault="006D4F92" w14:paraId="0E27B00A" wp14:textId="77777777">
      <w:pPr>
        <w:pStyle w:val="LO-normal"/>
        <w:spacing w:line="240" w:lineRule="auto"/>
        <w:rPr>
          <w:rFonts w:ascii="Verdana" w:hAnsi="Verdana" w:eastAsia="Verdana" w:cs="Verdana"/>
        </w:rPr>
      </w:pPr>
    </w:p>
    <w:p w:rsidR="35818F47" w:rsidP="35818F47" w:rsidRDefault="35818F47" w14:paraId="0031209B" w14:textId="6AF636A8">
      <w:pPr>
        <w:pStyle w:val="LO-normal"/>
        <w:spacing w:line="240" w:lineRule="auto"/>
        <w:rPr>
          <w:rFonts w:ascii="Verdana" w:hAnsi="Verdana" w:eastAsia="Verdana" w:cs="Verdana"/>
          <w:b w:val="1"/>
          <w:bCs w:val="1"/>
          <w:color w:val="00000A"/>
          <w:sz w:val="20"/>
          <w:szCs w:val="20"/>
        </w:rPr>
      </w:pPr>
    </w:p>
    <w:p xmlns:wp14="http://schemas.microsoft.com/office/word/2010/wordml" w:rsidR="00000000" w:rsidP="35818F47" w:rsidRDefault="006D4F92" w14:paraId="1AA57E57" wp14:textId="77777777">
      <w:pPr>
        <w:pStyle w:val="LO-normal"/>
        <w:spacing w:line="240" w:lineRule="auto"/>
        <w:rPr>
          <w:rFonts w:ascii="Verdana" w:hAnsi="Verdana" w:eastAsia="Verdana" w:cs="Verdana"/>
          <w:b w:val="1"/>
          <w:bCs w:val="1"/>
          <w:color w:val="00000A"/>
          <w:sz w:val="20"/>
          <w:szCs w:val="20"/>
        </w:rPr>
      </w:pPr>
      <w:r w:rsidRPr="35818F47" w:rsidR="35818F47">
        <w:rPr>
          <w:rFonts w:ascii="Verdana" w:hAnsi="Verdana" w:eastAsia="Verdana" w:cs="Verdana"/>
          <w:b w:val="1"/>
          <w:bCs w:val="1"/>
          <w:color w:val="00000A"/>
          <w:sz w:val="20"/>
          <w:szCs w:val="20"/>
        </w:rPr>
        <w:t>Career History</w:t>
      </w:r>
    </w:p>
    <w:p xmlns:wp14="http://schemas.microsoft.com/office/word/2010/wordml" w:rsidR="00000000" w:rsidP="35818F47" w:rsidRDefault="006D4F92" w14:paraId="60061E4C" wp14:textId="77777777">
      <w:pPr>
        <w:pStyle w:val="LO-normal"/>
        <w:spacing w:line="240" w:lineRule="auto"/>
        <w:rPr>
          <w:rFonts w:ascii="Verdana" w:hAnsi="Verdana" w:eastAsia="Verdana" w:cs="Verdana"/>
          <w:b w:val="1"/>
          <w:bCs w:val="1"/>
          <w:color w:val="00000A"/>
          <w:sz w:val="20"/>
          <w:szCs w:val="20"/>
        </w:rPr>
      </w:pPr>
    </w:p>
    <w:p xmlns:wp14="http://schemas.microsoft.com/office/word/2010/wordml" w:rsidR="00000000" w:rsidP="35818F47" w:rsidRDefault="006D4F92" w14:paraId="73274B07" wp14:textId="3FCA82D7">
      <w:pPr>
        <w:pStyle w:val="LO-normal"/>
        <w:spacing w:line="240" w:lineRule="auto"/>
        <w:rPr>
          <w:rFonts w:ascii="Verdana" w:hAnsi="Verdana" w:eastAsia="Verdana" w:cs="Verdana"/>
          <w:color w:val="00000A"/>
          <w:sz w:val="18"/>
          <w:szCs w:val="18"/>
        </w:rPr>
      </w:pP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 xml:space="preserve">In 1998, at </w:t>
      </w: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 xml:space="preserve">an </w:t>
      </w: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 xml:space="preserve">earlier stage of DOS based software. I learnt Software development terms as FoxPro, VB6 due to </w:t>
      </w: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 xml:space="preserve">a </w:t>
      </w: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>family background in software development</w:t>
      </w: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 xml:space="preserve"> </w:t>
      </w: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>(</w:t>
      </w:r>
      <w:r w:rsidRPr="35818F47" w:rsidR="35818F47">
        <w:rPr>
          <w:rFonts w:ascii="Verdana" w:hAnsi="Verdana" w:eastAsia="Verdana" w:cs="Verdana"/>
          <w:b w:val="1"/>
          <w:bCs w:val="1"/>
          <w:i w:val="1"/>
          <w:iCs w:val="1"/>
          <w:color w:val="00000A"/>
          <w:sz w:val="18"/>
          <w:szCs w:val="18"/>
        </w:rPr>
        <w:t>It is not as experience only hobby works)</w:t>
      </w: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>.</w:t>
      </w:r>
    </w:p>
    <w:p xmlns:wp14="http://schemas.microsoft.com/office/word/2010/wordml" w:rsidR="00000000" w:rsidP="35818F47" w:rsidRDefault="006D4F92" w14:paraId="22571C53" wp14:textId="149077DE">
      <w:pPr>
        <w:pStyle w:val="LO-normal"/>
        <w:spacing w:line="240" w:lineRule="auto"/>
        <w:ind w:firstLine="720"/>
        <w:rPr>
          <w:rFonts w:ascii="Verdana" w:hAnsi="Verdana" w:eastAsia="Verdana" w:cs="Verdana"/>
          <w:color w:val="00000A"/>
          <w:sz w:val="18"/>
          <w:szCs w:val="18"/>
        </w:rPr>
      </w:pP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 xml:space="preserve">After completion of </w:t>
      </w: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 xml:space="preserve">a </w:t>
      </w: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>diploma in 2002 I joined “</w:t>
      </w:r>
      <w:r w:rsidRPr="35818F47" w:rsidR="35818F47">
        <w:rPr>
          <w:rFonts w:ascii="Verdana" w:hAnsi="Verdana" w:eastAsia="Verdana" w:cs="Verdana"/>
          <w:i w:val="1"/>
          <w:iCs w:val="1"/>
          <w:color w:val="00000A"/>
          <w:sz w:val="18"/>
          <w:szCs w:val="18"/>
        </w:rPr>
        <w:t>KSW Printing College”</w:t>
      </w: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 xml:space="preserve"> as </w:t>
      </w:r>
      <w:proofErr w:type="gramStart"/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>instructor</w:t>
      </w:r>
      <w:proofErr w:type="gramEnd"/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 xml:space="preserve"> for designing. And on Campus Placement placed to “</w:t>
      </w:r>
      <w:r w:rsidRPr="35818F47" w:rsidR="35818F47">
        <w:rPr>
          <w:rFonts w:ascii="Verdana" w:hAnsi="Verdana" w:eastAsia="Verdana" w:cs="Verdana"/>
          <w:i w:val="1"/>
          <w:iCs w:val="1"/>
          <w:color w:val="00000A"/>
          <w:sz w:val="18"/>
          <w:szCs w:val="18"/>
        </w:rPr>
        <w:t>Infomedia India Ltd”</w:t>
      </w: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 xml:space="preserve"> as </w:t>
      </w:r>
      <w:proofErr w:type="spellStart"/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>jr.</w:t>
      </w:r>
      <w:proofErr w:type="spellEnd"/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 xml:space="preserve"> web designer.</w:t>
      </w: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 xml:space="preserve"> </w:t>
      </w:r>
      <w:proofErr w:type="gramStart"/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>(</w:t>
      </w:r>
      <w:r w:rsidRPr="35818F47" w:rsidR="35818F47">
        <w:rPr>
          <w:rFonts w:ascii="Verdana" w:hAnsi="Verdana" w:eastAsia="Verdana" w:cs="Verdana"/>
          <w:b w:val="1"/>
          <w:bCs w:val="1"/>
          <w:i w:val="1"/>
          <w:iCs w:val="1"/>
          <w:color w:val="00000A"/>
          <w:sz w:val="18"/>
          <w:szCs w:val="18"/>
        </w:rPr>
        <w:t xml:space="preserve"> June</w:t>
      </w:r>
      <w:proofErr w:type="gramEnd"/>
      <w:r w:rsidRPr="35818F47" w:rsidR="35818F47">
        <w:rPr>
          <w:rFonts w:ascii="Verdana" w:hAnsi="Verdana" w:eastAsia="Verdana" w:cs="Verdana"/>
          <w:b w:val="1"/>
          <w:bCs w:val="1"/>
          <w:i w:val="1"/>
          <w:iCs w:val="1"/>
          <w:color w:val="00000A"/>
          <w:sz w:val="18"/>
          <w:szCs w:val="18"/>
        </w:rPr>
        <w:t>-2003-Jan2007</w:t>
      </w:r>
      <w:r w:rsidRPr="35818F47" w:rsidR="35818F47">
        <w:rPr>
          <w:rFonts w:ascii="Verdana" w:hAnsi="Verdana" w:eastAsia="Verdana" w:cs="Verdana"/>
          <w:b w:val="1"/>
          <w:bCs w:val="1"/>
          <w:i w:val="1"/>
          <w:iCs w:val="1"/>
          <w:color w:val="00000A"/>
          <w:sz w:val="18"/>
          <w:szCs w:val="18"/>
        </w:rPr>
        <w:t xml:space="preserve"> NON IT Experience</w:t>
      </w: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>)</w:t>
      </w:r>
    </w:p>
    <w:p xmlns:wp14="http://schemas.microsoft.com/office/word/2010/wordml" w:rsidR="00000000" w:rsidP="35818F47" w:rsidRDefault="006D4F92" w14:paraId="55028A00" wp14:textId="22E5857D">
      <w:pPr>
        <w:pStyle w:val="LO-normal"/>
        <w:spacing w:line="240" w:lineRule="auto"/>
        <w:rPr>
          <w:rFonts w:ascii="Verdana" w:hAnsi="Verdana" w:eastAsia="Verdana" w:cs="Verdana"/>
          <w:color w:val="00000A"/>
          <w:sz w:val="18"/>
          <w:szCs w:val="18"/>
        </w:rPr>
      </w:pPr>
      <w:r>
        <w:rPr>
          <w:rFonts w:ascii="Verdana" w:hAnsi="Verdana" w:eastAsia="Verdana" w:cs="Verdana"/>
          <w:color w:val="00000A"/>
          <w:sz w:val="18"/>
          <w:szCs w:val="18"/>
        </w:rPr>
        <w:tab/>
      </w:r>
      <w:r>
        <w:rPr>
          <w:rFonts w:ascii="Verdana" w:hAnsi="Verdana" w:eastAsia="Verdana" w:cs="Verdana"/>
          <w:color w:val="00000A"/>
          <w:sz w:val="18"/>
          <w:szCs w:val="18"/>
        </w:rPr>
        <w:t>Next joined to “</w:t>
      </w:r>
      <w:r w:rsidRPr="35818F47">
        <w:rPr>
          <w:rFonts w:ascii="Verdana" w:hAnsi="Verdana" w:eastAsia="Verdana" w:cs="Verdana"/>
          <w:i w:val="1"/>
          <w:iCs w:val="1"/>
          <w:color w:val="00000A"/>
          <w:sz w:val="18"/>
          <w:szCs w:val="18"/>
        </w:rPr>
        <w:t>malhar.org”</w:t>
      </w:r>
      <w:r>
        <w:rPr>
          <w:rFonts w:ascii="Verdana" w:hAnsi="Verdana" w:eastAsia="Verdana" w:cs="Verdana"/>
          <w:color w:val="00000A"/>
          <w:sz w:val="18"/>
          <w:szCs w:val="18"/>
        </w:rPr>
        <w:t xml:space="preserve"> in 2007 as designer, where I got a chance to grab skills with web designing &amp; UI/UX development. At the beginning I joined as designer but when my development skills got noticed, shifted to web dev</w:t>
      </w:r>
      <w:r>
        <w:rPr>
          <w:rFonts w:ascii="Verdana" w:hAnsi="Verdana" w:eastAsia="Verdana" w:cs="Verdana"/>
          <w:color w:val="00000A"/>
          <w:sz w:val="18"/>
          <w:szCs w:val="18"/>
        </w:rPr>
        <w:t xml:space="preserve">elopment. </w:t>
      </w:r>
      <w:proofErr w:type="spellStart"/>
      <w:r>
        <w:rPr>
          <w:rFonts w:ascii="Verdana" w:hAnsi="Verdana" w:eastAsia="Verdana" w:cs="Verdana"/>
          <w:color w:val="00000A"/>
          <w:sz w:val="18"/>
          <w:szCs w:val="18"/>
        </w:rPr>
        <w:t>eCart</w:t>
      </w:r>
      <w:proofErr w:type="spellEnd"/>
      <w:r>
        <w:rPr>
          <w:rFonts w:ascii="Verdana" w:hAnsi="Verdana" w:eastAsia="Verdana" w:cs="Verdana"/>
          <w:color w:val="00000A"/>
          <w:sz w:val="18"/>
          <w:szCs w:val="18"/>
        </w:rPr>
        <w:t xml:space="preserve"> applications with Open-cart and PHP jQuery and HTML/CSS(</w:t>
      </w:r>
      <w:r w:rsidRPr="35818F47">
        <w:rPr>
          <w:rFonts w:ascii="Verdana" w:hAnsi="Verdana" w:eastAsia="Verdana" w:cs="Verdana"/>
          <w:b w:val="1"/>
          <w:bCs w:val="1"/>
          <w:i w:val="1"/>
          <w:iCs w:val="1"/>
          <w:color w:val="00000A"/>
          <w:sz w:val="18"/>
          <w:szCs w:val="18"/>
        </w:rPr>
        <w:t>Apr</w:t>
      </w:r>
      <w:r w:rsidRPr="35818F47">
        <w:rPr>
          <w:rFonts w:ascii="Verdana" w:hAnsi="Verdana" w:eastAsia="Verdana" w:cs="Verdana"/>
          <w:b w:val="1"/>
          <w:bCs w:val="1"/>
          <w:i w:val="1"/>
          <w:iCs w:val="1"/>
          <w:color w:val="00000A"/>
          <w:sz w:val="18"/>
          <w:szCs w:val="18"/>
        </w:rPr>
        <w:t>2007-</w:t>
      </w:r>
      <w:r w:rsidRPr="35818F47">
        <w:rPr>
          <w:rFonts w:ascii="Verdana" w:hAnsi="Verdana" w:eastAsia="Verdana" w:cs="Verdana"/>
          <w:b w:val="1"/>
          <w:bCs w:val="1"/>
          <w:i w:val="1"/>
          <w:iCs w:val="1"/>
          <w:color w:val="00000A"/>
          <w:sz w:val="18"/>
          <w:szCs w:val="18"/>
        </w:rPr>
        <w:t>July</w:t>
      </w:r>
      <w:r w:rsidRPr="35818F47">
        <w:rPr>
          <w:rFonts w:ascii="Verdana" w:hAnsi="Verdana" w:eastAsia="Verdana" w:cs="Verdana"/>
          <w:b w:val="1"/>
          <w:bCs w:val="1"/>
          <w:i w:val="1"/>
          <w:iCs w:val="1"/>
          <w:color w:val="00000A"/>
          <w:sz w:val="18"/>
          <w:szCs w:val="18"/>
        </w:rPr>
        <w:t xml:space="preserve">2012) </w:t>
      </w:r>
      <w:r w:rsidRPr="35818F47">
        <w:rPr>
          <w:rFonts w:ascii="Verdana" w:hAnsi="Verdana" w:eastAsia="Verdana" w:cs="Verdana"/>
          <w:b w:val="0"/>
          <w:bCs w:val="0"/>
          <w:i w:val="0"/>
          <w:iCs w:val="0"/>
          <w:color w:val="00000A"/>
          <w:sz w:val="18"/>
          <w:szCs w:val="18"/>
        </w:rPr>
        <w:t>During</w:t>
      </w:r>
      <w:r>
        <w:rPr>
          <w:rFonts w:ascii="Verdana" w:hAnsi="Verdana" w:eastAsia="Verdana" w:cs="Verdana"/>
          <w:color w:val="00000A"/>
          <w:sz w:val="18"/>
          <w:szCs w:val="18"/>
        </w:rPr>
        <w:t xml:space="preserve"> th</w:t>
      </w:r>
      <w:r>
        <w:rPr>
          <w:rFonts w:ascii="Verdana" w:hAnsi="Verdana" w:eastAsia="Verdana" w:cs="Verdana"/>
          <w:color w:val="00000A"/>
          <w:sz w:val="18"/>
          <w:szCs w:val="18"/>
        </w:rPr>
        <w:t>is</w:t>
      </w:r>
      <w:r>
        <w:rPr>
          <w:rFonts w:ascii="Verdana" w:hAnsi="Verdana" w:eastAsia="Verdana" w:cs="Verdana"/>
          <w:color w:val="00000A"/>
          <w:sz w:val="18"/>
          <w:szCs w:val="18"/>
        </w:rPr>
        <w:t xml:space="preserve"> time I learnt Designing-Development UI with Flash, HTML, jQuery, JavaScript etc.</w:t>
      </w:r>
    </w:p>
    <w:p xmlns:wp14="http://schemas.microsoft.com/office/word/2010/wordml" w:rsidR="00000000" w:rsidP="35818F47" w:rsidRDefault="006D4F92" w14:paraId="36F0F68C" wp14:textId="27284BDE">
      <w:pPr>
        <w:pStyle w:val="LO-normal"/>
        <w:spacing w:line="240" w:lineRule="auto"/>
        <w:rPr>
          <w:rFonts w:ascii="Verdana" w:hAnsi="Verdana" w:eastAsia="Verdana" w:cs="Verdana"/>
          <w:color w:val="00000A"/>
          <w:sz w:val="18"/>
          <w:szCs w:val="18"/>
        </w:rPr>
      </w:pP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 xml:space="preserve">In </w:t>
      </w:r>
      <w:r w:rsidRPr="35818F47" w:rsidR="35818F47">
        <w:rPr>
          <w:rFonts w:ascii="Verdana" w:hAnsi="Verdana" w:eastAsia="Verdana" w:cs="Verdana"/>
          <w:b w:val="1"/>
          <w:bCs w:val="1"/>
          <w:i w:val="1"/>
          <w:iCs w:val="1"/>
          <w:color w:val="00000A"/>
          <w:sz w:val="18"/>
          <w:szCs w:val="18"/>
        </w:rPr>
        <w:t>Feb-2013</w:t>
      </w: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 xml:space="preserve"> joined Radix-web. Work was with Flex </w:t>
      </w: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 xml:space="preserve">app </w:t>
      </w: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>conversion into html5 with Angular.</w:t>
      </w:r>
    </w:p>
    <w:p xmlns:wp14="http://schemas.microsoft.com/office/word/2010/wordml" w:rsidR="00000000" w:rsidP="35818F47" w:rsidRDefault="006D4F92" w14:paraId="5F9C284D" wp14:textId="77777777">
      <w:pPr>
        <w:pStyle w:val="LO-normal"/>
        <w:spacing w:line="240" w:lineRule="auto"/>
        <w:rPr>
          <w:rFonts w:ascii="Verdana" w:hAnsi="Verdana" w:eastAsia="Verdana" w:cs="Verdana"/>
          <w:color w:val="00000A"/>
          <w:sz w:val="18"/>
          <w:szCs w:val="18"/>
        </w:rPr>
      </w:pP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 xml:space="preserve">In </w:t>
      </w:r>
      <w:r w:rsidRPr="35818F47" w:rsidR="35818F47">
        <w:rPr>
          <w:rFonts w:ascii="Verdana" w:hAnsi="Verdana" w:eastAsia="Verdana" w:cs="Verdana"/>
          <w:b w:val="1"/>
          <w:bCs w:val="1"/>
          <w:i w:val="1"/>
          <w:iCs w:val="1"/>
          <w:color w:val="00000A"/>
          <w:sz w:val="18"/>
          <w:szCs w:val="18"/>
        </w:rPr>
        <w:t>Sep-2015</w:t>
      </w: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 xml:space="preserve"> joined </w:t>
      </w:r>
      <w:proofErr w:type="spellStart"/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>Finicity</w:t>
      </w:r>
      <w:proofErr w:type="spellEnd"/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 xml:space="preserve"> </w:t>
      </w:r>
      <w:proofErr w:type="spellStart"/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>pvt</w:t>
      </w:r>
      <w:proofErr w:type="spellEnd"/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 xml:space="preserve"> ltd. as Tech-Lead for Angular 2 with NodeJS.</w:t>
      </w:r>
    </w:p>
    <w:p xmlns:wp14="http://schemas.microsoft.com/office/word/2010/wordml" w:rsidR="00000000" w:rsidP="35818F47" w:rsidRDefault="006D4F92" w14:paraId="46E87716" wp14:textId="505C58BD">
      <w:pPr>
        <w:pStyle w:val="LO-normal"/>
        <w:spacing w:line="240" w:lineRule="auto"/>
        <w:rPr>
          <w:rFonts w:ascii="Verdana" w:hAnsi="Verdana" w:eastAsia="Verdana" w:cs="Verdana"/>
          <w:color w:val="00000A"/>
          <w:sz w:val="18"/>
          <w:szCs w:val="18"/>
        </w:rPr>
      </w:pP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 xml:space="preserve">In </w:t>
      </w:r>
      <w:r w:rsidRPr="35818F47" w:rsidR="35818F47">
        <w:rPr>
          <w:rFonts w:ascii="Verdana" w:hAnsi="Verdana" w:eastAsia="Verdana" w:cs="Verdana"/>
          <w:b w:val="1"/>
          <w:bCs w:val="1"/>
          <w:i w:val="1"/>
          <w:iCs w:val="1"/>
          <w:color w:val="00000A"/>
          <w:sz w:val="18"/>
          <w:szCs w:val="18"/>
        </w:rPr>
        <w:t>Jun-2018</w:t>
      </w: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 xml:space="preserve"> joined </w:t>
      </w:r>
      <w:proofErr w:type="spellStart"/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>Figmd</w:t>
      </w:r>
      <w:proofErr w:type="spellEnd"/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 xml:space="preserve"> India Ltd. as </w:t>
      </w: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 xml:space="preserve">a </w:t>
      </w: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>Full</w:t>
      </w: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 xml:space="preserve"> </w:t>
      </w: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>stack for ReactJS with NodeJS.</w:t>
      </w:r>
      <w:bookmarkStart w:name="_GoBack" w:id="0"/>
      <w:bookmarkEnd w:id="0"/>
    </w:p>
    <w:p xmlns:wp14="http://schemas.microsoft.com/office/word/2010/wordml" w:rsidR="00000000" w:rsidP="35818F47" w:rsidRDefault="006D4F92" w14:paraId="44EAFD9C" wp14:textId="77777777">
      <w:pPr>
        <w:pStyle w:val="LO-normal"/>
        <w:spacing w:line="240" w:lineRule="auto"/>
        <w:rPr>
          <w:rFonts w:ascii="Verdana" w:hAnsi="Verdana" w:eastAsia="Verdana" w:cs="Verdana"/>
        </w:rPr>
      </w:pPr>
    </w:p>
    <w:p w:rsidR="35818F47" w:rsidP="35818F47" w:rsidRDefault="35818F47" w14:paraId="25C0C5A3" w14:textId="49EDA9D3">
      <w:pPr>
        <w:pStyle w:val="LO-normal"/>
        <w:spacing w:line="240" w:lineRule="auto"/>
        <w:rPr>
          <w:rFonts w:ascii="Verdana" w:hAnsi="Verdana" w:eastAsia="Verdana" w:cs="Verdana"/>
        </w:rPr>
      </w:pPr>
    </w:p>
    <w:tbl>
      <w:tblPr>
        <w:tblW w:w="0" w:type="auto"/>
        <w:tblInd w:w="-148" w:type="dxa"/>
        <w:tblLayout w:type="fixed"/>
        <w:tblLook w:val="0000" w:firstRow="0" w:lastRow="0" w:firstColumn="0" w:lastColumn="0" w:noHBand="0" w:noVBand="0"/>
      </w:tblPr>
      <w:tblGrid>
        <w:gridCol w:w="11237"/>
      </w:tblGrid>
      <w:tr xmlns:wp14="http://schemas.microsoft.com/office/word/2010/wordml" w:rsidR="00000000" w:rsidTr="35818F47" w14:paraId="2CAB1112" wp14:textId="77777777">
        <w:tc>
          <w:tcPr>
            <w:tcW w:w="112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4BC96"/>
            <w:tcMar/>
          </w:tcPr>
          <w:p w:rsidR="00000000" w:rsidP="35818F47" w:rsidRDefault="006D4F92" w14:paraId="7FB0FCD1" wp14:textId="79C7CE4E">
            <w:pPr>
              <w:pStyle w:val="LO-normal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rFonts w:ascii="Verdana" w:hAnsi="Verdana" w:eastAsia="Verdana" w:cs="Verdana"/>
                <w:b w:val="1"/>
                <w:bCs w:val="1"/>
                <w:color w:val="00000A"/>
                <w:sz w:val="20"/>
                <w:szCs w:val="20"/>
              </w:rPr>
            </w:pPr>
            <w:r w:rsidRPr="35818F47" w:rsidR="35818F47">
              <w:rPr>
                <w:rFonts w:ascii="Verdana" w:hAnsi="Verdana" w:eastAsia="Verdana" w:cs="Verdana"/>
                <w:b w:val="1"/>
                <w:bCs w:val="1"/>
                <w:color w:val="00000A"/>
                <w:sz w:val="20"/>
                <w:szCs w:val="20"/>
              </w:rPr>
              <w:t>Social Appearance</w:t>
            </w:r>
          </w:p>
        </w:tc>
      </w:tr>
    </w:tbl>
    <w:p w:rsidR="35818F47" w:rsidP="35818F47" w:rsidRDefault="35818F47" w14:paraId="75F7322A" w14:textId="7E030F52">
      <w:pPr>
        <w:pStyle w:val="LO-normal"/>
        <w:spacing w:line="240" w:lineRule="auto"/>
        <w:ind w:left="360"/>
        <w:rPr>
          <w:rFonts w:ascii="Verdana" w:hAnsi="Verdana" w:eastAsia="Verdana" w:cs="Verdana"/>
          <w:b w:val="1"/>
          <w:bCs w:val="1"/>
          <w:color w:val="auto"/>
          <w:sz w:val="20"/>
          <w:szCs w:val="20"/>
          <w:u w:val="none"/>
        </w:rPr>
      </w:pPr>
    </w:p>
    <w:p xmlns:wp14="http://schemas.microsoft.com/office/word/2010/wordml" w:rsidR="00000000" w:rsidP="35818F47" w:rsidRDefault="006D4F92" w14:paraId="27060507" wp14:textId="51D711FD">
      <w:pPr>
        <w:pStyle w:val="LO-normal"/>
        <w:spacing w:line="240" w:lineRule="auto"/>
        <w:ind w:left="360"/>
        <w:rPr>
          <w:rFonts w:ascii="Verdana" w:hAnsi="Verdana" w:eastAsia="Verdana" w:cs="Verdana"/>
          <w:color w:val="4472C4" w:themeColor="accent1" w:themeTint="FF" w:themeShade="FF"/>
          <w:sz w:val="20"/>
          <w:szCs w:val="20"/>
          <w:u w:val="none"/>
        </w:rPr>
      </w:pPr>
      <w:r w:rsidRPr="35818F47" w:rsidR="35818F47">
        <w:rPr>
          <w:rFonts w:ascii="Verdana" w:hAnsi="Verdana" w:eastAsia="Verdana" w:cs="Verdana"/>
          <w:b w:val="1"/>
          <w:bCs w:val="1"/>
          <w:color w:val="auto"/>
          <w:sz w:val="20"/>
          <w:szCs w:val="20"/>
          <w:u w:val="none"/>
        </w:rPr>
        <w:t>GITHUB -</w:t>
      </w:r>
      <w:r w:rsidRPr="35818F47" w:rsidR="35818F47">
        <w:rPr>
          <w:rFonts w:ascii="Verdana" w:hAnsi="Verdana" w:eastAsia="Verdana" w:cs="Verdana"/>
          <w:color w:val="4472C4" w:themeColor="accent1" w:themeTint="FF" w:themeShade="FF"/>
          <w:sz w:val="20"/>
          <w:szCs w:val="20"/>
          <w:u w:val="none"/>
        </w:rPr>
        <w:t xml:space="preserve">             </w:t>
      </w:r>
      <w:hyperlink r:id="Re60a48536e6c4497">
        <w:r w:rsidRPr="35818F47" w:rsidR="35818F47">
          <w:rPr>
            <w:rStyle w:val="Hyperlink"/>
            <w:rFonts w:ascii="Verdana" w:hAnsi="Verdana" w:eastAsia="Verdana" w:cs="Verdana"/>
            <w:color w:val="4472C4" w:themeColor="accent1" w:themeTint="FF" w:themeShade="FF"/>
            <w:sz w:val="20"/>
            <w:szCs w:val="20"/>
            <w:u w:val="none"/>
          </w:rPr>
          <w:t>https://github.com/anshumanpatil</w:t>
        </w:r>
      </w:hyperlink>
    </w:p>
    <w:p w:rsidR="35818F47" w:rsidP="35818F47" w:rsidRDefault="35818F47" w14:paraId="262E2D63" w14:textId="54057D3C">
      <w:pPr>
        <w:pStyle w:val="LO-normal"/>
        <w:spacing w:line="240" w:lineRule="auto"/>
        <w:ind w:left="360"/>
        <w:rPr>
          <w:rFonts w:ascii="Verdana" w:hAnsi="Verdana" w:eastAsia="Verdana" w:cs="Verdana"/>
          <w:color w:val="4472C4" w:themeColor="accent1" w:themeTint="FF" w:themeShade="FF"/>
          <w:sz w:val="20"/>
          <w:szCs w:val="20"/>
          <w:u w:val="none"/>
        </w:rPr>
      </w:pPr>
      <w:proofErr w:type="spellStart"/>
      <w:r w:rsidRPr="35818F47" w:rsidR="35818F47">
        <w:rPr>
          <w:rFonts w:ascii="Verdana" w:hAnsi="Verdana" w:eastAsia="Verdana" w:cs="Verdana"/>
          <w:b w:val="1"/>
          <w:bCs w:val="1"/>
          <w:color w:val="auto"/>
          <w:sz w:val="20"/>
          <w:szCs w:val="20"/>
          <w:u w:val="none"/>
        </w:rPr>
        <w:t>StackOverFlow</w:t>
      </w:r>
      <w:proofErr w:type="spellEnd"/>
      <w:r w:rsidRPr="35818F47" w:rsidR="35818F47">
        <w:rPr>
          <w:rFonts w:ascii="Verdana" w:hAnsi="Verdana" w:eastAsia="Verdana" w:cs="Verdana"/>
          <w:b w:val="1"/>
          <w:bCs w:val="1"/>
          <w:color w:val="auto"/>
          <w:sz w:val="20"/>
          <w:szCs w:val="20"/>
          <w:u w:val="none"/>
        </w:rPr>
        <w:t xml:space="preserve"> -</w:t>
      </w:r>
      <w:r w:rsidRPr="35818F47" w:rsidR="35818F47">
        <w:rPr>
          <w:rStyle w:val="Hyperlink"/>
          <w:rFonts w:ascii="Verdana" w:hAnsi="Verdana" w:eastAsia="Verdana" w:cs="Verdana"/>
          <w:noProof w:val="0"/>
          <w:color w:val="4472C4" w:themeColor="accent1" w:themeTint="FF" w:themeShade="FF"/>
          <w:sz w:val="20"/>
          <w:szCs w:val="20"/>
          <w:u w:val="none"/>
          <w:lang w:val="en-IN"/>
        </w:rPr>
        <w:t xml:space="preserve">  </w:t>
      </w:r>
      <w:hyperlink r:id="R8417ef1249724a81">
        <w:r w:rsidRPr="35818F47" w:rsidR="35818F47">
          <w:rPr>
            <w:rStyle w:val="Hyperlink"/>
            <w:rFonts w:ascii="Verdana" w:hAnsi="Verdana" w:eastAsia="Verdana" w:cs="Verdana"/>
            <w:noProof w:val="0"/>
            <w:color w:val="4472C4" w:themeColor="accent1" w:themeTint="FF" w:themeShade="FF"/>
            <w:sz w:val="20"/>
            <w:szCs w:val="20"/>
            <w:u w:val="none"/>
            <w:lang w:val="en-IN"/>
          </w:rPr>
          <w:t>https://stackoverflow.com/users/2223260/anshuversatile</w:t>
        </w:r>
      </w:hyperlink>
    </w:p>
    <w:p w:rsidR="35818F47" w:rsidP="35818F47" w:rsidRDefault="35818F47" w14:paraId="6111386A" w14:textId="6B8CAB59">
      <w:pPr>
        <w:pStyle w:val="LO-normal"/>
        <w:spacing w:line="240" w:lineRule="auto"/>
        <w:ind w:left="360"/>
        <w:rPr>
          <w:rFonts w:ascii="Verdana" w:hAnsi="Verdana" w:eastAsia="Verdana" w:cs="Verdana"/>
          <w:color w:val="4472C4" w:themeColor="accent1" w:themeTint="FF" w:themeShade="FF"/>
          <w:sz w:val="20"/>
          <w:szCs w:val="20"/>
          <w:u w:val="none"/>
        </w:rPr>
      </w:pPr>
      <w:r w:rsidRPr="35818F47" w:rsidR="35818F47">
        <w:rPr>
          <w:rFonts w:ascii="Verdana" w:hAnsi="Verdana" w:eastAsia="Verdana" w:cs="Verdana"/>
          <w:b w:val="1"/>
          <w:bCs w:val="1"/>
          <w:color w:val="auto"/>
          <w:sz w:val="20"/>
          <w:szCs w:val="20"/>
          <w:u w:val="none"/>
        </w:rPr>
        <w:t>LinkedIn</w:t>
      </w:r>
      <w:r w:rsidRPr="35818F47" w:rsidR="35818F47">
        <w:rPr>
          <w:rFonts w:ascii="Verdana" w:hAnsi="Verdana" w:eastAsia="Verdana" w:cs="Verdana"/>
          <w:b w:val="1"/>
          <w:bCs w:val="1"/>
          <w:color w:val="auto"/>
          <w:sz w:val="20"/>
          <w:szCs w:val="20"/>
          <w:u w:val="none"/>
        </w:rPr>
        <w:t xml:space="preserve"> -</w:t>
      </w:r>
      <w:r w:rsidRPr="35818F47" w:rsidR="35818F47">
        <w:rPr>
          <w:rStyle w:val="Hyperlink"/>
          <w:rFonts w:ascii="Verdana" w:hAnsi="Verdana" w:eastAsia="Verdana" w:cs="Verdana"/>
          <w:noProof w:val="0"/>
          <w:color w:val="4472C4" w:themeColor="accent1" w:themeTint="FF" w:themeShade="FF"/>
          <w:sz w:val="20"/>
          <w:szCs w:val="20"/>
          <w:u w:val="none"/>
          <w:lang w:val="en-IN"/>
        </w:rPr>
        <w:t xml:space="preserve">            </w:t>
      </w:r>
      <w:hyperlink r:id="R3968e3db001a41a3">
        <w:r w:rsidRPr="35818F47" w:rsidR="35818F47">
          <w:rPr>
            <w:rStyle w:val="Hyperlink"/>
            <w:rFonts w:ascii="Verdana" w:hAnsi="Verdana" w:eastAsia="Verdana" w:cs="Verdana"/>
            <w:noProof w:val="0"/>
            <w:color w:val="4472C4" w:themeColor="accent1" w:themeTint="FF" w:themeShade="FF"/>
            <w:sz w:val="20"/>
            <w:szCs w:val="20"/>
            <w:u w:val="none"/>
            <w:lang w:val="en-IN"/>
          </w:rPr>
          <w:t>https://www.linkedin.com/in/anshuman-patil-a5818133/</w:t>
        </w:r>
      </w:hyperlink>
    </w:p>
    <w:p w:rsidR="35818F47" w:rsidP="35818F47" w:rsidRDefault="35818F47" w14:paraId="7598A2A0" w14:textId="56CBD47F">
      <w:pPr>
        <w:pStyle w:val="LO-normal"/>
        <w:spacing w:line="240" w:lineRule="auto"/>
        <w:ind w:left="360"/>
        <w:rPr>
          <w:rFonts w:ascii="Verdana" w:hAnsi="Verdana" w:eastAsia="Verdana" w:cs="Verdana"/>
          <w:noProof w:val="0"/>
          <w:color w:val="4472C4" w:themeColor="accent1" w:themeTint="FF" w:themeShade="FF"/>
          <w:sz w:val="20"/>
          <w:szCs w:val="20"/>
          <w:u w:val="none"/>
          <w:lang w:val="en-IN"/>
        </w:rPr>
      </w:pPr>
    </w:p>
    <w:p w:rsidR="35818F47" w:rsidP="35818F47" w:rsidRDefault="35818F47" w14:paraId="3258A8F3" w14:textId="21A516AA">
      <w:pPr>
        <w:pStyle w:val="LO-normal"/>
        <w:spacing w:line="240" w:lineRule="auto"/>
        <w:ind w:left="360"/>
        <w:rPr>
          <w:rFonts w:ascii="Verdana" w:hAnsi="Verdana" w:eastAsia="Verdana" w:cs="Verdana"/>
          <w:noProof w:val="0"/>
          <w:color w:val="4472C4" w:themeColor="accent1" w:themeTint="FF" w:themeShade="FF"/>
          <w:sz w:val="20"/>
          <w:szCs w:val="20"/>
          <w:u w:val="none"/>
          <w:lang w:val="en-IN"/>
        </w:rPr>
      </w:pPr>
    </w:p>
    <w:p w:rsidR="35818F47" w:rsidP="35818F47" w:rsidRDefault="35818F47" w14:paraId="65233C90" w14:textId="2D83CE7D">
      <w:pPr>
        <w:pStyle w:val="LO-normal"/>
        <w:spacing w:line="240" w:lineRule="auto"/>
        <w:ind w:left="360"/>
        <w:rPr>
          <w:rFonts w:ascii="Verdana" w:hAnsi="Verdana" w:eastAsia="Verdana" w:cs="Verdana"/>
          <w:noProof w:val="0"/>
          <w:color w:val="4472C4" w:themeColor="accent1" w:themeTint="FF" w:themeShade="FF"/>
          <w:sz w:val="20"/>
          <w:szCs w:val="20"/>
          <w:u w:val="none"/>
          <w:lang w:val="en-IN"/>
        </w:rPr>
      </w:pPr>
    </w:p>
    <w:p w:rsidR="35818F47" w:rsidRDefault="35818F47" w14:paraId="78BCDF3B" w14:textId="5244709D"/>
    <w:p w:rsidR="35818F47" w:rsidP="35818F47" w:rsidRDefault="35818F47" w14:paraId="4051F941" w14:textId="2EF7BEC3">
      <w:pPr>
        <w:pStyle w:val="Normal"/>
      </w:pPr>
    </w:p>
    <w:tbl>
      <w:tblPr>
        <w:tblW w:w="0" w:type="auto"/>
        <w:tblInd w:w="-148" w:type="dxa"/>
        <w:tblLayout w:type="fixed"/>
        <w:tblLook w:val="0000" w:firstRow="0" w:lastRow="0" w:firstColumn="0" w:lastColumn="0" w:noHBand="0" w:noVBand="0"/>
      </w:tblPr>
      <w:tblGrid>
        <w:gridCol w:w="11237"/>
      </w:tblGrid>
      <w:tr xmlns:wp14="http://schemas.microsoft.com/office/word/2010/wordml" w:rsidR="00000000" w:rsidTr="35818F47" w14:paraId="232EE1EB" wp14:textId="77777777">
        <w:tc>
          <w:tcPr>
            <w:tcW w:w="112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4BC96"/>
            <w:tcMar/>
          </w:tcPr>
          <w:p w:rsidR="00000000" w:rsidP="35818F47" w:rsidRDefault="006D4F92" w14:paraId="43756C6A" wp14:textId="77777777">
            <w:pPr>
              <w:pStyle w:val="LO-normal"/>
              <w:jc w:val="center"/>
              <w:rPr>
                <w:rFonts w:ascii="Verdana" w:hAnsi="Verdana" w:eastAsia="Verdana" w:cs="Verdana"/>
                <w:b w:val="1"/>
                <w:bCs w:val="1"/>
                <w:color w:val="00000A"/>
                <w:sz w:val="20"/>
                <w:szCs w:val="20"/>
              </w:rPr>
            </w:pPr>
            <w:r w:rsidRPr="35818F47" w:rsidR="35818F47">
              <w:rPr>
                <w:rFonts w:ascii="Verdana" w:hAnsi="Verdana" w:eastAsia="Verdana" w:cs="Verdana"/>
                <w:b w:val="1"/>
                <w:bCs w:val="1"/>
                <w:color w:val="00000A"/>
                <w:sz w:val="20"/>
                <w:szCs w:val="20"/>
              </w:rPr>
              <w:t>Technologies</w:t>
            </w:r>
          </w:p>
        </w:tc>
      </w:tr>
    </w:tbl>
    <w:p xmlns:wp14="http://schemas.microsoft.com/office/word/2010/wordml" w:rsidR="00000000" w:rsidRDefault="006D4F92" w14:paraId="70A56082" wp14:textId="77777777">
      <w:pPr>
        <w:pStyle w:val="LO-normal"/>
        <w:numPr>
          <w:ilvl w:val="0"/>
          <w:numId w:val="4"/>
        </w:numPr>
        <w:spacing w:line="240" w:lineRule="auto"/>
        <w:ind w:hanging="360"/>
        <w:rPr/>
      </w:pPr>
      <w:r w:rsidRPr="35818F47" w:rsidR="35818F47">
        <w:rPr>
          <w:rFonts w:ascii="Verdana" w:hAnsi="Verdana" w:eastAsia="Verdana" w:cs="Verdana"/>
          <w:b w:val="1"/>
          <w:bCs w:val="1"/>
          <w:color w:val="00000A"/>
          <w:sz w:val="20"/>
          <w:szCs w:val="20"/>
        </w:rPr>
        <w:t>Flex</w:t>
      </w:r>
    </w:p>
    <w:p xmlns:wp14="http://schemas.microsoft.com/office/word/2010/wordml" w:rsidR="00000000" w:rsidRDefault="006D4F92" w14:paraId="0497A985" wp14:textId="77777777">
      <w:pPr>
        <w:pStyle w:val="LO-normal"/>
        <w:numPr>
          <w:ilvl w:val="0"/>
          <w:numId w:val="5"/>
        </w:numPr>
        <w:spacing w:line="240" w:lineRule="auto"/>
        <w:ind w:hanging="360"/>
        <w:rPr/>
      </w:pP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>Flex 4.6 &amp; 3.6</w:t>
      </w:r>
    </w:p>
    <w:p xmlns:wp14="http://schemas.microsoft.com/office/word/2010/wordml" w:rsidR="00000000" w:rsidRDefault="006D4F92" w14:paraId="36292D3F" wp14:textId="77777777">
      <w:pPr>
        <w:pStyle w:val="LO-normal"/>
        <w:numPr>
          <w:ilvl w:val="0"/>
          <w:numId w:val="4"/>
        </w:numPr>
        <w:spacing w:line="240" w:lineRule="auto"/>
        <w:ind w:hanging="360"/>
        <w:rPr/>
      </w:pPr>
      <w:r w:rsidRPr="35818F47" w:rsidR="35818F47">
        <w:rPr>
          <w:rFonts w:ascii="Verdana" w:hAnsi="Verdana" w:eastAsia="Verdana" w:cs="Verdana"/>
          <w:b w:val="1"/>
          <w:bCs w:val="1"/>
          <w:color w:val="00000A"/>
          <w:sz w:val="20"/>
          <w:szCs w:val="20"/>
        </w:rPr>
        <w:t>HTML5</w:t>
      </w:r>
    </w:p>
    <w:p xmlns:wp14="http://schemas.microsoft.com/office/word/2010/wordml" w:rsidR="00000000" w:rsidRDefault="006D4F92" w14:paraId="7C1E0F1E" wp14:textId="77777777">
      <w:pPr>
        <w:pStyle w:val="LO-normal"/>
        <w:numPr>
          <w:ilvl w:val="0"/>
          <w:numId w:val="6"/>
        </w:numPr>
        <w:spacing w:line="240" w:lineRule="auto"/>
        <w:ind w:hanging="360"/>
        <w:rPr/>
      </w:pP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>React JS</w:t>
      </w:r>
    </w:p>
    <w:p xmlns:wp14="http://schemas.microsoft.com/office/word/2010/wordml" w:rsidR="00000000" w:rsidRDefault="006D4F92" w14:paraId="33CB07F0" wp14:textId="77777777">
      <w:pPr>
        <w:pStyle w:val="LO-normal"/>
        <w:numPr>
          <w:ilvl w:val="0"/>
          <w:numId w:val="6"/>
        </w:numPr>
        <w:tabs>
          <w:tab w:val="left" w:pos="720"/>
        </w:tabs>
        <w:spacing w:line="240" w:lineRule="auto"/>
        <w:ind w:hanging="360"/>
        <w:rPr/>
      </w:pP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>Angular</w:t>
      </w:r>
    </w:p>
    <w:p xmlns:wp14="http://schemas.microsoft.com/office/word/2010/wordml" w:rsidR="00000000" w:rsidRDefault="006D4F92" w14:paraId="769EE85C" wp14:textId="77777777">
      <w:pPr>
        <w:pStyle w:val="LO-normal"/>
        <w:numPr>
          <w:ilvl w:val="0"/>
          <w:numId w:val="6"/>
        </w:numPr>
        <w:spacing w:line="240" w:lineRule="auto"/>
        <w:ind w:hanging="360"/>
        <w:rPr/>
      </w:pP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>React 16</w:t>
      </w:r>
    </w:p>
    <w:p xmlns:wp14="http://schemas.microsoft.com/office/word/2010/wordml" w:rsidR="00000000" w:rsidRDefault="006D4F92" w14:paraId="6BAC05D2" wp14:textId="77777777">
      <w:pPr>
        <w:pStyle w:val="LO-normal"/>
        <w:numPr>
          <w:ilvl w:val="0"/>
          <w:numId w:val="6"/>
        </w:numPr>
        <w:spacing w:line="240" w:lineRule="auto"/>
        <w:ind w:hanging="360"/>
        <w:rPr/>
      </w:pP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 xml:space="preserve">jQuery, CSS, </w:t>
      </w:r>
      <w:proofErr w:type="spellStart"/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>Javascript</w:t>
      </w:r>
      <w:proofErr w:type="spellEnd"/>
    </w:p>
    <w:p xmlns:wp14="http://schemas.microsoft.com/office/word/2010/wordml" w:rsidR="00000000" w:rsidRDefault="006D4F92" w14:paraId="388641FA" wp14:textId="77777777">
      <w:pPr>
        <w:pStyle w:val="LO-normal"/>
        <w:numPr>
          <w:ilvl w:val="0"/>
          <w:numId w:val="4"/>
        </w:numPr>
        <w:spacing w:line="240" w:lineRule="auto"/>
        <w:ind w:hanging="360"/>
        <w:rPr/>
      </w:pPr>
      <w:r w:rsidRPr="35818F47" w:rsidR="35818F47">
        <w:rPr>
          <w:rFonts w:ascii="Verdana" w:hAnsi="Verdana" w:eastAsia="Verdana" w:cs="Verdana"/>
          <w:b w:val="1"/>
          <w:bCs w:val="1"/>
          <w:color w:val="00000A"/>
          <w:sz w:val="18"/>
          <w:szCs w:val="18"/>
        </w:rPr>
        <w:t>NodeJS</w:t>
      </w:r>
    </w:p>
    <w:p xmlns:wp14="http://schemas.microsoft.com/office/word/2010/wordml" w:rsidR="00000000" w:rsidRDefault="006D4F92" w14:paraId="1EB70790" wp14:textId="77777777">
      <w:pPr>
        <w:pStyle w:val="LO-normal"/>
        <w:numPr>
          <w:ilvl w:val="0"/>
          <w:numId w:val="7"/>
        </w:numPr>
        <w:spacing w:line="240" w:lineRule="auto"/>
        <w:ind w:hanging="360"/>
        <w:rPr/>
      </w:pP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>NodeJS</w:t>
      </w:r>
    </w:p>
    <w:p xmlns:wp14="http://schemas.microsoft.com/office/word/2010/wordml" w:rsidR="00000000" w:rsidRDefault="006D4F92" w14:paraId="2C4ABD5A" wp14:textId="77777777">
      <w:pPr>
        <w:pStyle w:val="LO-normal"/>
        <w:numPr>
          <w:ilvl w:val="0"/>
          <w:numId w:val="7"/>
        </w:numPr>
        <w:spacing w:line="240" w:lineRule="auto"/>
        <w:ind w:hanging="360"/>
        <w:rPr/>
      </w:pP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 xml:space="preserve">Express &amp; </w:t>
      </w:r>
      <w:proofErr w:type="spellStart"/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>Sequelize</w:t>
      </w:r>
      <w:proofErr w:type="spellEnd"/>
    </w:p>
    <w:p xmlns:wp14="http://schemas.microsoft.com/office/word/2010/wordml" w:rsidR="00000000" w:rsidRDefault="006D4F92" w14:paraId="485D7021" wp14:textId="77777777">
      <w:pPr>
        <w:pStyle w:val="LO-normal"/>
        <w:numPr>
          <w:ilvl w:val="0"/>
          <w:numId w:val="7"/>
        </w:numPr>
        <w:spacing w:line="240" w:lineRule="auto"/>
        <w:ind w:hanging="360"/>
        <w:rPr/>
      </w:pPr>
      <w:r w:rsidRPr="35818F47" w:rsidR="35818F47">
        <w:rPr>
          <w:rFonts w:ascii="Verdana" w:hAnsi="Verdana" w:eastAsia="Verdana" w:cs="Verdana"/>
          <w:color w:val="00000A"/>
          <w:sz w:val="18"/>
          <w:szCs w:val="18"/>
        </w:rPr>
        <w:t>MongoDB</w:t>
      </w:r>
    </w:p>
    <w:p w:rsidR="35818F47" w:rsidP="35818F47" w:rsidRDefault="35818F47" w14:paraId="40416870">
      <w:pPr>
        <w:pStyle w:val="LO-normal"/>
        <w:spacing w:line="240" w:lineRule="auto"/>
        <w:rPr>
          <w:rFonts w:ascii="Verdana" w:hAnsi="Verdana" w:eastAsia="Verdana" w:cs="Verdana"/>
        </w:rPr>
      </w:pPr>
    </w:p>
    <w:p w:rsidR="35818F47" w:rsidP="35818F47" w:rsidRDefault="35818F47" w14:paraId="1652F845" w14:textId="49BEC5C1">
      <w:pPr>
        <w:pStyle w:val="LO-normal"/>
        <w:jc w:val="center"/>
        <w:rPr>
          <w:rFonts w:ascii="Verdana" w:hAnsi="Verdana" w:eastAsia="Verdana" w:cs="Verdana"/>
          <w:b w:val="1"/>
          <w:bCs w:val="1"/>
          <w:color w:val="00000A"/>
          <w:sz w:val="20"/>
          <w:szCs w:val="20"/>
        </w:rPr>
      </w:pPr>
    </w:p>
    <w:p w:rsidR="35818F47" w:rsidP="35818F47" w:rsidRDefault="35818F47" w14:paraId="1670CE08" w14:textId="1405301E">
      <w:pPr>
        <w:pStyle w:val="LO-normal"/>
        <w:jc w:val="center"/>
        <w:rPr>
          <w:rFonts w:ascii="Verdana" w:hAnsi="Verdana" w:eastAsia="Verdana" w:cs="Verdana"/>
          <w:b w:val="1"/>
          <w:bCs w:val="1"/>
          <w:color w:val="00000A"/>
          <w:sz w:val="20"/>
          <w:szCs w:val="20"/>
        </w:rPr>
      </w:pPr>
      <w:r w:rsidRPr="35818F47" w:rsidR="35818F47">
        <w:rPr>
          <w:rFonts w:ascii="Verdana" w:hAnsi="Verdana" w:eastAsia="Verdana" w:cs="Verdana"/>
          <w:b w:val="1"/>
          <w:bCs w:val="1"/>
          <w:color w:val="00000A"/>
          <w:sz w:val="20"/>
          <w:szCs w:val="20"/>
        </w:rPr>
        <w:t>Project</w:t>
      </w:r>
      <w:r w:rsidRPr="35818F47" w:rsidR="35818F47">
        <w:rPr>
          <w:rFonts w:ascii="Verdana" w:hAnsi="Verdana" w:eastAsia="Verdana" w:cs="Verdana"/>
          <w:b w:val="1"/>
          <w:bCs w:val="1"/>
          <w:color w:val="00000A"/>
          <w:sz w:val="20"/>
          <w:szCs w:val="20"/>
        </w:rPr>
        <w:t xml:space="preserve"> Details</w:t>
      </w:r>
    </w:p>
    <w:p w:rsidR="35818F47" w:rsidP="35818F47" w:rsidRDefault="35818F47" w14:paraId="3794B580" w14:textId="28866523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</w:p>
    <w:p w:rsidR="35818F47" w:rsidP="35818F47" w:rsidRDefault="35818F47" w14:paraId="617C52A8" w14:textId="1C0BE7EA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>Company Name       Malhar.org</w:t>
      </w:r>
    </w:p>
    <w:p w:rsidR="35818F47" w:rsidP="35818F47" w:rsidRDefault="35818F47" w14:paraId="36076147" w14:textId="7E4C0484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 xml:space="preserve">Project Link             </w:t>
      </w:r>
      <w:hyperlink r:id="Re0c01b2ecc9a4a9a">
        <w:r w:rsidRPr="35818F47" w:rsidR="35818F47">
          <w:rPr>
            <w:rStyle w:val="Hyperlink"/>
            <w:rFonts w:ascii="Verdana" w:hAnsi="Verdana" w:eastAsia="Verdana" w:cs="Verdana"/>
            <w:sz w:val="20"/>
            <w:szCs w:val="20"/>
          </w:rPr>
          <w:t>www.m</w:t>
        </w:r>
        <w:r w:rsidRPr="35818F47" w:rsidR="35818F47">
          <w:rPr>
            <w:rStyle w:val="Hyperlink"/>
            <w:rFonts w:ascii="Verdana" w:hAnsi="Verdana" w:eastAsia="Verdana" w:cs="Verdana"/>
            <w:sz w:val="20"/>
            <w:szCs w:val="20"/>
          </w:rPr>
          <w:t>alhar.org</w:t>
        </w:r>
      </w:hyperlink>
    </w:p>
    <w:p w:rsidR="35818F47" w:rsidP="35818F47" w:rsidRDefault="35818F47" w14:paraId="00DCF3B9" w14:textId="34D5DDF8">
      <w:pPr>
        <w:pStyle w:val="LO-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 xml:space="preserve">Project </w:t>
      </w:r>
      <w:r w:rsidRPr="35818F47" w:rsidR="35818F47">
        <w:rPr>
          <w:rFonts w:ascii="Verdana" w:hAnsi="Verdana" w:eastAsia="Verdana" w:cs="Verdana"/>
          <w:sz w:val="20"/>
          <w:szCs w:val="20"/>
        </w:rPr>
        <w:t>Name</w:t>
      </w:r>
      <w:r w:rsidRPr="35818F47" w:rsidR="35818F47">
        <w:rPr>
          <w:rFonts w:ascii="Verdana" w:hAnsi="Verdana" w:eastAsia="Verdana" w:cs="Verdana"/>
          <w:sz w:val="20"/>
          <w:szCs w:val="20"/>
        </w:rPr>
        <w:t xml:space="preserve">           </w:t>
      </w:r>
      <w:r w:rsidRPr="35818F47" w:rsidR="35818F47">
        <w:rPr>
          <w:rFonts w:ascii="Verdana" w:hAnsi="Verdana" w:eastAsia="Verdana" w:cs="Verdana"/>
          <w:sz w:val="20"/>
          <w:szCs w:val="20"/>
        </w:rPr>
        <w:t>Service Based</w:t>
      </w:r>
    </w:p>
    <w:p w:rsidR="35818F47" w:rsidP="35818F47" w:rsidRDefault="35818F47" w14:paraId="359422F4" w14:textId="1244747E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 xml:space="preserve">Technologies Used    HTML, CSS, </w:t>
      </w:r>
      <w:proofErr w:type="spellStart"/>
      <w:r w:rsidRPr="35818F47" w:rsidR="35818F47">
        <w:rPr>
          <w:rFonts w:ascii="Verdana" w:hAnsi="Verdana" w:eastAsia="Verdana" w:cs="Verdana"/>
          <w:sz w:val="20"/>
          <w:szCs w:val="20"/>
        </w:rPr>
        <w:t>Javascript</w:t>
      </w:r>
      <w:proofErr w:type="spellEnd"/>
    </w:p>
    <w:p w:rsidR="35818F47" w:rsidP="35818F47" w:rsidRDefault="35818F47" w14:paraId="403CE1F7" w14:textId="5B63B426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 xml:space="preserve">Description - </w:t>
      </w:r>
    </w:p>
    <w:p w:rsidR="35818F47" w:rsidP="35818F47" w:rsidRDefault="35818F47" w14:paraId="5C55344F" w14:textId="0D2251DC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</w:p>
    <w:p w:rsidR="35818F47" w:rsidP="35818F47" w:rsidRDefault="35818F47" w14:paraId="2C619A2B" w14:textId="19F06AF9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 xml:space="preserve">Company Name       </w:t>
      </w:r>
      <w:proofErr w:type="spellStart"/>
      <w:r w:rsidRPr="35818F47" w:rsidR="35818F47">
        <w:rPr>
          <w:rFonts w:ascii="Verdana" w:hAnsi="Verdana" w:eastAsia="Verdana" w:cs="Verdana"/>
          <w:sz w:val="20"/>
          <w:szCs w:val="20"/>
        </w:rPr>
        <w:t>Radixweb</w:t>
      </w:r>
      <w:proofErr w:type="spellEnd"/>
      <w:r w:rsidRPr="35818F47" w:rsidR="35818F47">
        <w:rPr>
          <w:rFonts w:ascii="Verdana" w:hAnsi="Verdana" w:eastAsia="Verdana" w:cs="Verdana"/>
          <w:sz w:val="20"/>
          <w:szCs w:val="20"/>
        </w:rPr>
        <w:t xml:space="preserve"> Pvt Ltd</w:t>
      </w:r>
    </w:p>
    <w:p w:rsidR="35818F47" w:rsidP="35818F47" w:rsidRDefault="35818F47" w14:paraId="42FA0DEC" w14:textId="2ADCA483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 xml:space="preserve">Project Link             </w:t>
      </w:r>
      <w:hyperlink r:id="Rebb3ac506ef04eb8">
        <w:r w:rsidRPr="35818F47" w:rsidR="35818F47">
          <w:rPr>
            <w:rStyle w:val="Hyperlink"/>
            <w:rFonts w:ascii="Verdana" w:hAnsi="Verdana" w:eastAsia="Verdana" w:cs="Verdana"/>
            <w:sz w:val="20"/>
            <w:szCs w:val="20"/>
          </w:rPr>
          <w:t>www.</w:t>
        </w:r>
        <w:r w:rsidRPr="35818F47" w:rsidR="35818F47">
          <w:rPr>
            <w:rStyle w:val="Hyperlink"/>
            <w:noProof w:val="0"/>
            <w:lang w:val="en-IN"/>
          </w:rPr>
          <w:t>democorel.onprintshop.com</w:t>
        </w:r>
      </w:hyperlink>
    </w:p>
    <w:p w:rsidR="35818F47" w:rsidP="35818F47" w:rsidRDefault="35818F47" w14:paraId="0A1BC76B" w14:textId="6412ACD9">
      <w:pPr>
        <w:pStyle w:val="LO-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 xml:space="preserve">Project Name           </w:t>
      </w:r>
      <w:r w:rsidRPr="35818F47" w:rsidR="35818F47">
        <w:rPr>
          <w:rFonts w:ascii="Verdana" w:hAnsi="Verdana" w:eastAsia="Verdana" w:cs="Verdana"/>
          <w:sz w:val="20"/>
          <w:szCs w:val="20"/>
        </w:rPr>
        <w:t>Designer Tool</w:t>
      </w:r>
    </w:p>
    <w:p w:rsidR="35818F47" w:rsidP="35818F47" w:rsidRDefault="35818F47" w14:paraId="63667EA3" w14:textId="52EC90C8">
      <w:pPr>
        <w:pStyle w:val="LO-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 xml:space="preserve">Technologies Used    </w:t>
      </w:r>
      <w:proofErr w:type="spellStart"/>
      <w:r w:rsidRPr="35818F47" w:rsidR="35818F47">
        <w:rPr>
          <w:rFonts w:ascii="Verdana" w:hAnsi="Verdana" w:eastAsia="Verdana" w:cs="Verdana"/>
          <w:sz w:val="20"/>
          <w:szCs w:val="20"/>
        </w:rPr>
        <w:t>Javascript</w:t>
      </w:r>
      <w:proofErr w:type="spellEnd"/>
      <w:r w:rsidRPr="35818F47" w:rsidR="35818F47">
        <w:rPr>
          <w:rFonts w:ascii="Verdana" w:hAnsi="Verdana" w:eastAsia="Verdana" w:cs="Verdana"/>
          <w:sz w:val="20"/>
          <w:szCs w:val="20"/>
        </w:rPr>
        <w:t xml:space="preserve"> – NodeJS (Socket)</w:t>
      </w:r>
    </w:p>
    <w:p w:rsidR="35818F47" w:rsidP="35818F47" w:rsidRDefault="35818F47" w14:paraId="4051CD39" w14:textId="73C6E116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>Description -</w:t>
      </w:r>
    </w:p>
    <w:p w:rsidR="35818F47" w:rsidP="35818F47" w:rsidRDefault="35818F47" w14:paraId="008B10DB" w14:textId="39B2E698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</w:p>
    <w:p w:rsidR="35818F47" w:rsidP="35818F47" w:rsidRDefault="35818F47" w14:paraId="143C75CC" w14:textId="19F06AF9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 xml:space="preserve">Company Name       </w:t>
      </w:r>
      <w:proofErr w:type="spellStart"/>
      <w:r w:rsidRPr="35818F47" w:rsidR="35818F47">
        <w:rPr>
          <w:rFonts w:ascii="Verdana" w:hAnsi="Verdana" w:eastAsia="Verdana" w:cs="Verdana"/>
          <w:sz w:val="20"/>
          <w:szCs w:val="20"/>
        </w:rPr>
        <w:t>Radixweb</w:t>
      </w:r>
      <w:proofErr w:type="spellEnd"/>
      <w:r w:rsidRPr="35818F47" w:rsidR="35818F47">
        <w:rPr>
          <w:rFonts w:ascii="Verdana" w:hAnsi="Verdana" w:eastAsia="Verdana" w:cs="Verdana"/>
          <w:sz w:val="20"/>
          <w:szCs w:val="20"/>
        </w:rPr>
        <w:t xml:space="preserve"> Pvt Ltd</w:t>
      </w:r>
    </w:p>
    <w:p w:rsidR="35818F47" w:rsidP="35818F47" w:rsidRDefault="35818F47" w14:paraId="0438C62B" w14:textId="7128CAD0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 xml:space="preserve">Project Link             </w:t>
      </w:r>
      <w:hyperlink r:id="R659fb948af7f480d">
        <w:r w:rsidRPr="35818F47" w:rsidR="35818F47">
          <w:rPr>
            <w:rStyle w:val="Hyperlink"/>
            <w:rFonts w:ascii="Verdana" w:hAnsi="Verdana" w:eastAsia="Verdana" w:cs="Verdana"/>
            <w:sz w:val="20"/>
            <w:szCs w:val="20"/>
          </w:rPr>
          <w:t>www.</w:t>
        </w:r>
        <w:r w:rsidRPr="35818F47" w:rsidR="35818F47">
          <w:rPr>
            <w:rStyle w:val="Hyperlink"/>
            <w:noProof w:val="0"/>
            <w:lang w:val="en-IN"/>
          </w:rPr>
          <w:t>demo.forprintshop.com</w:t>
        </w:r>
      </w:hyperlink>
    </w:p>
    <w:p w:rsidR="35818F47" w:rsidP="35818F47" w:rsidRDefault="35818F47" w14:paraId="67058E0E" w14:textId="45CE9D41">
      <w:pPr>
        <w:pStyle w:val="LO-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 xml:space="preserve">Project Name           </w:t>
      </w:r>
      <w:r w:rsidRPr="35818F47" w:rsidR="35818F47">
        <w:rPr>
          <w:rFonts w:ascii="Verdana" w:hAnsi="Verdana" w:eastAsia="Verdana" w:cs="Verdana"/>
          <w:sz w:val="20"/>
          <w:szCs w:val="20"/>
        </w:rPr>
        <w:t>Corel</w:t>
      </w:r>
      <w:r w:rsidRPr="35818F47" w:rsidR="35818F47">
        <w:rPr>
          <w:rFonts w:ascii="Verdana" w:hAnsi="Verdana" w:eastAsia="Verdana" w:cs="Verdana"/>
          <w:sz w:val="20"/>
          <w:szCs w:val="20"/>
        </w:rPr>
        <w:t>Designer Tool</w:t>
      </w:r>
    </w:p>
    <w:p w:rsidR="35818F47" w:rsidP="35818F47" w:rsidRDefault="35818F47" w14:paraId="43B99961" w14:textId="0F5C4939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 xml:space="preserve">Technologies Used    </w:t>
      </w:r>
      <w:proofErr w:type="spellStart"/>
      <w:r w:rsidRPr="35818F47" w:rsidR="35818F47">
        <w:rPr>
          <w:rFonts w:ascii="Verdana" w:hAnsi="Verdana" w:eastAsia="Verdana" w:cs="Verdana"/>
          <w:sz w:val="20"/>
          <w:szCs w:val="20"/>
        </w:rPr>
        <w:t>Javascript</w:t>
      </w:r>
      <w:proofErr w:type="spellEnd"/>
      <w:r w:rsidRPr="35818F47" w:rsidR="35818F47">
        <w:rPr>
          <w:rFonts w:ascii="Verdana" w:hAnsi="Verdana" w:eastAsia="Verdana" w:cs="Verdana"/>
          <w:sz w:val="20"/>
          <w:szCs w:val="20"/>
        </w:rPr>
        <w:t>, Angular, ActionScript – PHP</w:t>
      </w:r>
    </w:p>
    <w:p w:rsidR="35818F47" w:rsidP="35818F47" w:rsidRDefault="35818F47" w14:paraId="6C179BC2" w14:textId="4274B1E5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>Description -</w:t>
      </w:r>
    </w:p>
    <w:p w:rsidR="35818F47" w:rsidP="35818F47" w:rsidRDefault="35818F47" w14:paraId="4BD1F930" w14:textId="4D8777D5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</w:p>
    <w:p w:rsidR="35818F47" w:rsidP="35818F47" w:rsidRDefault="35818F47" w14:paraId="26267897" w14:textId="48F4C193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 xml:space="preserve">Company Name       </w:t>
      </w:r>
      <w:proofErr w:type="spellStart"/>
      <w:r w:rsidRPr="35818F47" w:rsidR="35818F47">
        <w:rPr>
          <w:rFonts w:ascii="Verdana" w:hAnsi="Verdana" w:eastAsia="Verdana" w:cs="Verdana"/>
          <w:sz w:val="20"/>
          <w:szCs w:val="20"/>
        </w:rPr>
        <w:t>Finicity</w:t>
      </w:r>
      <w:proofErr w:type="spellEnd"/>
      <w:r w:rsidRPr="35818F47" w:rsidR="35818F47">
        <w:rPr>
          <w:rFonts w:ascii="Verdana" w:hAnsi="Verdana" w:eastAsia="Verdana" w:cs="Verdana"/>
          <w:sz w:val="20"/>
          <w:szCs w:val="20"/>
        </w:rPr>
        <w:t xml:space="preserve"> Pvt Ltd</w:t>
      </w:r>
    </w:p>
    <w:p w:rsidR="35818F47" w:rsidP="35818F47" w:rsidRDefault="35818F47" w14:paraId="25D26942" w14:textId="351A65F8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 xml:space="preserve">Project Link             </w:t>
      </w:r>
      <w:hyperlink r:id="Rdcdd5ed1c0854a0b">
        <w:r w:rsidRPr="35818F47" w:rsidR="35818F47">
          <w:rPr>
            <w:rStyle w:val="Hyperlink"/>
            <w:noProof w:val="0"/>
            <w:lang w:val="en-IN"/>
          </w:rPr>
          <w:t>www.finicity.com</w:t>
        </w:r>
      </w:hyperlink>
    </w:p>
    <w:p w:rsidR="35818F47" w:rsidP="35818F47" w:rsidRDefault="35818F47" w14:paraId="41C2D034" w14:textId="63DBCEAE">
      <w:pPr>
        <w:pStyle w:val="LO-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 xml:space="preserve">Project Name           </w:t>
      </w:r>
      <w:r w:rsidRPr="35818F47" w:rsidR="35818F47">
        <w:rPr>
          <w:rFonts w:ascii="Verdana" w:hAnsi="Verdana" w:eastAsia="Verdana" w:cs="Verdana"/>
          <w:sz w:val="20"/>
          <w:szCs w:val="20"/>
        </w:rPr>
        <w:t>Finicity Connect</w:t>
      </w:r>
    </w:p>
    <w:p w:rsidR="35818F47" w:rsidP="35818F47" w:rsidRDefault="35818F47" w14:paraId="57E0D6CB" w14:textId="77E79AC3">
      <w:pPr>
        <w:pStyle w:val="LO-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>Technologies Used    Angular</w:t>
      </w:r>
      <w:r w:rsidRPr="35818F47" w:rsidR="35818F47">
        <w:rPr>
          <w:rFonts w:ascii="Verdana" w:hAnsi="Verdana" w:eastAsia="Verdana" w:cs="Verdana"/>
          <w:sz w:val="20"/>
          <w:szCs w:val="20"/>
        </w:rPr>
        <w:t>, NodeJS</w:t>
      </w:r>
    </w:p>
    <w:p w:rsidR="35818F47" w:rsidP="35818F47" w:rsidRDefault="35818F47" w14:paraId="4B0DA8E3" w14:textId="4274B1E5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>Description -</w:t>
      </w:r>
    </w:p>
    <w:p w:rsidR="35818F47" w:rsidP="35818F47" w:rsidRDefault="35818F47" w14:paraId="26152B91" w14:textId="481C0A09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</w:p>
    <w:p w:rsidR="35818F47" w:rsidP="35818F47" w:rsidRDefault="35818F47" w14:paraId="32D7C876" w14:textId="48F4C193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 xml:space="preserve">Company Name       </w:t>
      </w:r>
      <w:proofErr w:type="spellStart"/>
      <w:r w:rsidRPr="35818F47" w:rsidR="35818F47">
        <w:rPr>
          <w:rFonts w:ascii="Verdana" w:hAnsi="Verdana" w:eastAsia="Verdana" w:cs="Verdana"/>
          <w:sz w:val="20"/>
          <w:szCs w:val="20"/>
        </w:rPr>
        <w:t>Finicity</w:t>
      </w:r>
      <w:proofErr w:type="spellEnd"/>
      <w:r w:rsidRPr="35818F47" w:rsidR="35818F47">
        <w:rPr>
          <w:rFonts w:ascii="Verdana" w:hAnsi="Verdana" w:eastAsia="Verdana" w:cs="Verdana"/>
          <w:sz w:val="20"/>
          <w:szCs w:val="20"/>
        </w:rPr>
        <w:t xml:space="preserve"> Pvt Ltd</w:t>
      </w:r>
    </w:p>
    <w:p w:rsidR="35818F47" w:rsidP="35818F47" w:rsidRDefault="35818F47" w14:paraId="517FD1C6" w14:textId="7337AE75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 xml:space="preserve">Project Link             </w:t>
      </w:r>
      <w:hyperlink r:id="R7c071369e6bf4c8e">
        <w:r w:rsidRPr="35818F47" w:rsidR="35818F47">
          <w:rPr>
            <w:rStyle w:val="Hyperlink"/>
            <w:noProof w:val="0"/>
            <w:lang w:val="en-IN"/>
          </w:rPr>
          <w:t>www.mvelopes.com/beta-round-2/mv5-income</w:t>
        </w:r>
      </w:hyperlink>
    </w:p>
    <w:p w:rsidR="35818F47" w:rsidP="35818F47" w:rsidRDefault="35818F47" w14:paraId="6A5C56A4" w14:textId="4503E712">
      <w:pPr>
        <w:pStyle w:val="LO-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 xml:space="preserve">Project Name           </w:t>
      </w:r>
      <w:r w:rsidRPr="35818F47" w:rsidR="35818F47">
        <w:rPr>
          <w:rFonts w:ascii="Verdana" w:hAnsi="Verdana" w:eastAsia="Verdana" w:cs="Verdana"/>
          <w:sz w:val="20"/>
          <w:szCs w:val="20"/>
        </w:rPr>
        <w:t>MV5</w:t>
      </w:r>
    </w:p>
    <w:p w:rsidR="35818F47" w:rsidP="35818F47" w:rsidRDefault="35818F47" w14:paraId="2CA3D36D" w14:textId="77E79AC3">
      <w:pPr>
        <w:pStyle w:val="LO-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>Technologies Used    Angular</w:t>
      </w:r>
      <w:r w:rsidRPr="35818F47" w:rsidR="35818F47">
        <w:rPr>
          <w:rFonts w:ascii="Verdana" w:hAnsi="Verdana" w:eastAsia="Verdana" w:cs="Verdana"/>
          <w:sz w:val="20"/>
          <w:szCs w:val="20"/>
        </w:rPr>
        <w:t>, NodeJS</w:t>
      </w:r>
    </w:p>
    <w:p w:rsidR="35818F47" w:rsidP="35818F47" w:rsidRDefault="35818F47" w14:paraId="698A9272" w14:textId="4274B1E5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>Description -</w:t>
      </w:r>
    </w:p>
    <w:p w:rsidR="35818F47" w:rsidP="35818F47" w:rsidRDefault="35818F47" w14:paraId="4F22EEC4" w14:textId="25D638BB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</w:p>
    <w:p w:rsidR="35818F47" w:rsidP="35818F47" w:rsidRDefault="35818F47" w14:paraId="0443DBF0" w14:textId="48F4C193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 xml:space="preserve">Company Name       </w:t>
      </w:r>
      <w:proofErr w:type="spellStart"/>
      <w:r w:rsidRPr="35818F47" w:rsidR="35818F47">
        <w:rPr>
          <w:rFonts w:ascii="Verdana" w:hAnsi="Verdana" w:eastAsia="Verdana" w:cs="Verdana"/>
          <w:sz w:val="20"/>
          <w:szCs w:val="20"/>
        </w:rPr>
        <w:t>Finicity</w:t>
      </w:r>
      <w:proofErr w:type="spellEnd"/>
      <w:r w:rsidRPr="35818F47" w:rsidR="35818F47">
        <w:rPr>
          <w:rFonts w:ascii="Verdana" w:hAnsi="Verdana" w:eastAsia="Verdana" w:cs="Verdana"/>
          <w:sz w:val="20"/>
          <w:szCs w:val="20"/>
        </w:rPr>
        <w:t xml:space="preserve"> Pvt Ltd</w:t>
      </w:r>
    </w:p>
    <w:p w:rsidR="35818F47" w:rsidP="35818F47" w:rsidRDefault="35818F47" w14:paraId="2CB6CA04" w14:textId="7337AE75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 xml:space="preserve">Project Link             </w:t>
      </w:r>
      <w:hyperlink r:id="R18caee74340444dc">
        <w:r w:rsidRPr="35818F47" w:rsidR="35818F47">
          <w:rPr>
            <w:rStyle w:val="Hyperlink"/>
            <w:noProof w:val="0"/>
            <w:lang w:val="en-IN"/>
          </w:rPr>
          <w:t>www.mvelopes.com/beta-round-2/mv5-income</w:t>
        </w:r>
      </w:hyperlink>
    </w:p>
    <w:p w:rsidR="35818F47" w:rsidP="35818F47" w:rsidRDefault="35818F47" w14:paraId="0BBFCBA9" w14:textId="4503E712">
      <w:pPr>
        <w:pStyle w:val="LO-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 xml:space="preserve">Project Name           </w:t>
      </w:r>
      <w:r w:rsidRPr="35818F47" w:rsidR="35818F47">
        <w:rPr>
          <w:rFonts w:ascii="Verdana" w:hAnsi="Verdana" w:eastAsia="Verdana" w:cs="Verdana"/>
          <w:sz w:val="20"/>
          <w:szCs w:val="20"/>
        </w:rPr>
        <w:t>MV5</w:t>
      </w:r>
    </w:p>
    <w:p w:rsidR="35818F47" w:rsidP="35818F47" w:rsidRDefault="35818F47" w14:paraId="170DFB59" w14:textId="77E79AC3">
      <w:pPr>
        <w:pStyle w:val="LO-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>Technologies Used    Angular</w:t>
      </w:r>
      <w:r w:rsidRPr="35818F47" w:rsidR="35818F47">
        <w:rPr>
          <w:rFonts w:ascii="Verdana" w:hAnsi="Verdana" w:eastAsia="Verdana" w:cs="Verdana"/>
          <w:sz w:val="20"/>
          <w:szCs w:val="20"/>
        </w:rPr>
        <w:t>, NodeJS</w:t>
      </w:r>
    </w:p>
    <w:p w:rsidR="35818F47" w:rsidP="35818F47" w:rsidRDefault="35818F47" w14:paraId="336B0058" w14:textId="1F8DAE88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>Description -</w:t>
      </w:r>
    </w:p>
    <w:p w:rsidR="35818F47" w:rsidP="35818F47" w:rsidRDefault="35818F47" w14:paraId="66CF0684" w14:textId="3E8FB338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</w:p>
    <w:p w:rsidR="35818F47" w:rsidP="35818F47" w:rsidRDefault="35818F47" w14:paraId="3CD701FE" w14:textId="48F4C193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 xml:space="preserve">Company Name       </w:t>
      </w:r>
      <w:proofErr w:type="spellStart"/>
      <w:r w:rsidRPr="35818F47" w:rsidR="35818F47">
        <w:rPr>
          <w:rFonts w:ascii="Verdana" w:hAnsi="Verdana" w:eastAsia="Verdana" w:cs="Verdana"/>
          <w:sz w:val="20"/>
          <w:szCs w:val="20"/>
        </w:rPr>
        <w:t>Finicity</w:t>
      </w:r>
      <w:proofErr w:type="spellEnd"/>
      <w:r w:rsidRPr="35818F47" w:rsidR="35818F47">
        <w:rPr>
          <w:rFonts w:ascii="Verdana" w:hAnsi="Verdana" w:eastAsia="Verdana" w:cs="Verdana"/>
          <w:sz w:val="20"/>
          <w:szCs w:val="20"/>
        </w:rPr>
        <w:t xml:space="preserve"> Pvt Ltd</w:t>
      </w:r>
    </w:p>
    <w:p w:rsidR="35818F47" w:rsidP="35818F47" w:rsidRDefault="35818F47" w14:paraId="23E14DB8" w14:textId="3F4CD4C8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 xml:space="preserve">Project Link             </w:t>
      </w:r>
      <w:hyperlink r:id="R6dc6bae8e27d4a0c">
        <w:r w:rsidRPr="35818F47" w:rsidR="35818F47">
          <w:rPr>
            <w:rStyle w:val="Hyperlink"/>
            <w:noProof w:val="0"/>
            <w:lang w:val="en-IN"/>
          </w:rPr>
          <w:t>www.mvelopes.com</w:t>
        </w:r>
      </w:hyperlink>
    </w:p>
    <w:p w:rsidR="35818F47" w:rsidP="35818F47" w:rsidRDefault="35818F47" w14:paraId="76B52BBB" w14:textId="35207A41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 xml:space="preserve">Project Name           </w:t>
      </w:r>
      <w:proofErr w:type="spellStart"/>
      <w:r w:rsidRPr="35818F47" w:rsidR="35818F47">
        <w:rPr>
          <w:rFonts w:ascii="Verdana" w:hAnsi="Verdana" w:eastAsia="Verdana" w:cs="Verdana"/>
          <w:sz w:val="20"/>
          <w:szCs w:val="20"/>
        </w:rPr>
        <w:t>M</w:t>
      </w:r>
      <w:r w:rsidRPr="35818F47" w:rsidR="35818F47">
        <w:rPr>
          <w:rFonts w:ascii="Verdana" w:hAnsi="Verdana" w:eastAsia="Verdana" w:cs="Verdana"/>
          <w:sz w:val="20"/>
          <w:szCs w:val="20"/>
        </w:rPr>
        <w:t>velopes</w:t>
      </w:r>
      <w:proofErr w:type="spellEnd"/>
    </w:p>
    <w:p w:rsidR="35818F47" w:rsidP="35818F47" w:rsidRDefault="35818F47" w14:paraId="312E9615" w14:textId="5F43D967">
      <w:pPr>
        <w:pStyle w:val="LO-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>Technologies Used    Angular</w:t>
      </w:r>
      <w:r w:rsidRPr="35818F47" w:rsidR="35818F47">
        <w:rPr>
          <w:rFonts w:ascii="Verdana" w:hAnsi="Verdana" w:eastAsia="Verdana" w:cs="Verdana"/>
          <w:sz w:val="20"/>
          <w:szCs w:val="20"/>
        </w:rPr>
        <w:t xml:space="preserve"> 5</w:t>
      </w:r>
      <w:r w:rsidRPr="35818F47" w:rsidR="35818F47">
        <w:rPr>
          <w:rFonts w:ascii="Verdana" w:hAnsi="Verdana" w:eastAsia="Verdana" w:cs="Verdana"/>
          <w:sz w:val="20"/>
          <w:szCs w:val="20"/>
        </w:rPr>
        <w:t>, NodeJS</w:t>
      </w:r>
    </w:p>
    <w:p w:rsidR="35818F47" w:rsidP="35818F47" w:rsidRDefault="35818F47" w14:paraId="1BB6E017" w14:textId="1F8DAE88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>Description -</w:t>
      </w:r>
    </w:p>
    <w:p w:rsidR="35818F47" w:rsidP="35818F47" w:rsidRDefault="35818F47" w14:paraId="37DFBDCD" w14:textId="12DE99CA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</w:p>
    <w:p w:rsidR="35818F47" w:rsidP="35818F47" w:rsidRDefault="35818F47" w14:paraId="0F7E6F48" w14:textId="14F8DE79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>Company Name       Fi</w:t>
      </w:r>
      <w:r w:rsidRPr="35818F47" w:rsidR="35818F47">
        <w:rPr>
          <w:rFonts w:ascii="Verdana" w:hAnsi="Verdana" w:eastAsia="Verdana" w:cs="Verdana"/>
          <w:sz w:val="20"/>
          <w:szCs w:val="20"/>
        </w:rPr>
        <w:t>gmd(India)</w:t>
      </w:r>
      <w:r w:rsidRPr="35818F47" w:rsidR="35818F47">
        <w:rPr>
          <w:rFonts w:ascii="Verdana" w:hAnsi="Verdana" w:eastAsia="Verdana" w:cs="Verdana"/>
          <w:sz w:val="20"/>
          <w:szCs w:val="20"/>
        </w:rPr>
        <w:t xml:space="preserve"> Pvt Ltd</w:t>
      </w:r>
    </w:p>
    <w:p w:rsidR="35818F47" w:rsidP="35818F47" w:rsidRDefault="35818F47" w14:paraId="31FA3010" w14:textId="122B75A1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 xml:space="preserve">Project Link             </w:t>
      </w:r>
      <w:hyperlink r:id="R659920e8716f4b51">
        <w:r w:rsidRPr="35818F47" w:rsidR="35818F47">
          <w:rPr>
            <w:rStyle w:val="Hyperlink"/>
            <w:noProof w:val="0"/>
            <w:lang w:val="en-IN"/>
          </w:rPr>
          <w:t>www.</w:t>
        </w:r>
        <w:r w:rsidRPr="35818F47" w:rsidR="35818F47">
          <w:rPr>
            <w:rStyle w:val="Hyperlink"/>
            <w:noProof w:val="0"/>
            <w:lang w:val="en-IN"/>
          </w:rPr>
          <w:t>figmd</w:t>
        </w:r>
        <w:r w:rsidRPr="35818F47" w:rsidR="35818F47">
          <w:rPr>
            <w:rStyle w:val="Hyperlink"/>
            <w:noProof w:val="0"/>
            <w:lang w:val="en-IN"/>
          </w:rPr>
          <w:t>.com</w:t>
        </w:r>
      </w:hyperlink>
    </w:p>
    <w:p w:rsidR="35818F47" w:rsidP="35818F47" w:rsidRDefault="35818F47" w14:paraId="1AFF2783" w14:textId="4320027A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 xml:space="preserve">Project Name           </w:t>
      </w:r>
      <w:r w:rsidRPr="35818F47" w:rsidR="35818F47">
        <w:rPr>
          <w:rFonts w:ascii="Verdana" w:hAnsi="Verdana" w:eastAsia="Verdana" w:cs="Verdana"/>
          <w:sz w:val="20"/>
          <w:szCs w:val="20"/>
        </w:rPr>
        <w:t>Niva</w:t>
      </w:r>
    </w:p>
    <w:p w:rsidR="35818F47" w:rsidP="35818F47" w:rsidRDefault="35818F47" w14:paraId="4BCA76D7" w14:textId="225364BE">
      <w:pPr>
        <w:pStyle w:val="LO-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 xml:space="preserve">Technologies Used    </w:t>
      </w:r>
      <w:r w:rsidRPr="35818F47" w:rsidR="35818F47">
        <w:rPr>
          <w:rFonts w:ascii="Verdana" w:hAnsi="Verdana" w:eastAsia="Verdana" w:cs="Verdana"/>
          <w:sz w:val="20"/>
          <w:szCs w:val="20"/>
        </w:rPr>
        <w:t>React</w:t>
      </w:r>
      <w:r w:rsidRPr="35818F47" w:rsidR="35818F47">
        <w:rPr>
          <w:rFonts w:ascii="Verdana" w:hAnsi="Verdana" w:eastAsia="Verdana" w:cs="Verdana"/>
          <w:sz w:val="20"/>
          <w:szCs w:val="20"/>
        </w:rPr>
        <w:t>, NodeJS</w:t>
      </w:r>
    </w:p>
    <w:p w:rsidR="35818F47" w:rsidP="35818F47" w:rsidRDefault="35818F47" w14:paraId="0AA18993" w14:textId="1F8DAE88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>Description -</w:t>
      </w:r>
    </w:p>
    <w:p w:rsidR="35818F47" w:rsidP="35818F47" w:rsidRDefault="35818F47" w14:paraId="3F3405B7" w14:textId="3F220B93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</w:p>
    <w:p w:rsidR="35818F47" w:rsidP="35818F47" w:rsidRDefault="35818F47" w14:paraId="43EDE3AF" w14:textId="6BBD906F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</w:p>
    <w:p w:rsidR="35818F47" w:rsidP="35818F47" w:rsidRDefault="35818F47" w14:paraId="6EE9C6DC" w14:textId="14F8DE79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>Company Name       Fi</w:t>
      </w:r>
      <w:r w:rsidRPr="35818F47" w:rsidR="35818F47">
        <w:rPr>
          <w:rFonts w:ascii="Verdana" w:hAnsi="Verdana" w:eastAsia="Verdana" w:cs="Verdana"/>
          <w:sz w:val="20"/>
          <w:szCs w:val="20"/>
        </w:rPr>
        <w:t>gmd(India)</w:t>
      </w:r>
      <w:r w:rsidRPr="35818F47" w:rsidR="35818F47">
        <w:rPr>
          <w:rFonts w:ascii="Verdana" w:hAnsi="Verdana" w:eastAsia="Verdana" w:cs="Verdana"/>
          <w:sz w:val="20"/>
          <w:szCs w:val="20"/>
        </w:rPr>
        <w:t xml:space="preserve"> Pvt Ltd</w:t>
      </w:r>
    </w:p>
    <w:p w:rsidR="35818F47" w:rsidP="35818F47" w:rsidRDefault="35818F47" w14:paraId="6591B312" w14:textId="122B75A1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 xml:space="preserve">Project Link             </w:t>
      </w:r>
      <w:hyperlink r:id="R7c1105533fd84ad6">
        <w:r w:rsidRPr="35818F47" w:rsidR="35818F47">
          <w:rPr>
            <w:rStyle w:val="Hyperlink"/>
            <w:noProof w:val="0"/>
            <w:lang w:val="en-IN"/>
          </w:rPr>
          <w:t>www.</w:t>
        </w:r>
        <w:r w:rsidRPr="35818F47" w:rsidR="35818F47">
          <w:rPr>
            <w:rStyle w:val="Hyperlink"/>
            <w:noProof w:val="0"/>
            <w:lang w:val="en-IN"/>
          </w:rPr>
          <w:t>figmd</w:t>
        </w:r>
        <w:r w:rsidRPr="35818F47" w:rsidR="35818F47">
          <w:rPr>
            <w:rStyle w:val="Hyperlink"/>
            <w:noProof w:val="0"/>
            <w:lang w:val="en-IN"/>
          </w:rPr>
          <w:t>.com</w:t>
        </w:r>
      </w:hyperlink>
    </w:p>
    <w:p w:rsidR="35818F47" w:rsidP="35818F47" w:rsidRDefault="35818F47" w14:paraId="19EB683B" w14:textId="5585325E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 xml:space="preserve">Project Name           </w:t>
      </w:r>
      <w:r w:rsidRPr="35818F47" w:rsidR="35818F47">
        <w:rPr>
          <w:rFonts w:ascii="Verdana" w:hAnsi="Verdana" w:eastAsia="Verdana" w:cs="Verdana"/>
          <w:sz w:val="20"/>
          <w:szCs w:val="20"/>
        </w:rPr>
        <w:t>Mapi</w:t>
      </w:r>
    </w:p>
    <w:p w:rsidR="35818F47" w:rsidP="35818F47" w:rsidRDefault="35818F47" w14:paraId="3F7A6A55" w14:textId="6B956DE5">
      <w:pPr>
        <w:pStyle w:val="LO-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>Technologies Used    NodeJS</w:t>
      </w:r>
    </w:p>
    <w:p w:rsidR="35818F47" w:rsidP="35818F47" w:rsidRDefault="35818F47" w14:paraId="1737F8A8" w14:textId="1F8DAE88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>Description -</w:t>
      </w:r>
    </w:p>
    <w:p w:rsidR="35818F47" w:rsidP="35818F47" w:rsidRDefault="35818F47" w14:paraId="5A17BE80" w14:textId="38E1A4F5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</w:p>
    <w:p w:rsidR="35818F47" w:rsidP="35818F47" w:rsidRDefault="35818F47" w14:paraId="52AC5AA1" w14:textId="14F8DE79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>Company Name       Fi</w:t>
      </w:r>
      <w:r w:rsidRPr="35818F47" w:rsidR="35818F47">
        <w:rPr>
          <w:rFonts w:ascii="Verdana" w:hAnsi="Verdana" w:eastAsia="Verdana" w:cs="Verdana"/>
          <w:sz w:val="20"/>
          <w:szCs w:val="20"/>
        </w:rPr>
        <w:t>gmd(India)</w:t>
      </w:r>
      <w:r w:rsidRPr="35818F47" w:rsidR="35818F47">
        <w:rPr>
          <w:rFonts w:ascii="Verdana" w:hAnsi="Verdana" w:eastAsia="Verdana" w:cs="Verdana"/>
          <w:sz w:val="20"/>
          <w:szCs w:val="20"/>
        </w:rPr>
        <w:t xml:space="preserve"> Pvt Ltd</w:t>
      </w:r>
    </w:p>
    <w:p w:rsidR="35818F47" w:rsidP="35818F47" w:rsidRDefault="35818F47" w14:paraId="504D6529" w14:textId="122B75A1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 xml:space="preserve">Project Link             </w:t>
      </w:r>
      <w:hyperlink r:id="R13a47e0ef7944197">
        <w:r w:rsidRPr="35818F47" w:rsidR="35818F47">
          <w:rPr>
            <w:rStyle w:val="Hyperlink"/>
            <w:noProof w:val="0"/>
            <w:lang w:val="en-IN"/>
          </w:rPr>
          <w:t>www.</w:t>
        </w:r>
        <w:r w:rsidRPr="35818F47" w:rsidR="35818F47">
          <w:rPr>
            <w:rStyle w:val="Hyperlink"/>
            <w:noProof w:val="0"/>
            <w:lang w:val="en-IN"/>
          </w:rPr>
          <w:t>figmd</w:t>
        </w:r>
        <w:r w:rsidRPr="35818F47" w:rsidR="35818F47">
          <w:rPr>
            <w:rStyle w:val="Hyperlink"/>
            <w:noProof w:val="0"/>
            <w:lang w:val="en-IN"/>
          </w:rPr>
          <w:t>.com</w:t>
        </w:r>
      </w:hyperlink>
    </w:p>
    <w:p w:rsidR="35818F47" w:rsidP="35818F47" w:rsidRDefault="35818F47" w14:paraId="38475819" w14:textId="4736074C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 xml:space="preserve">Project Name           </w:t>
      </w:r>
      <w:r w:rsidRPr="35818F47" w:rsidR="35818F47">
        <w:rPr>
          <w:rFonts w:ascii="Verdana" w:hAnsi="Verdana" w:eastAsia="Verdana" w:cs="Verdana"/>
          <w:sz w:val="20"/>
          <w:szCs w:val="20"/>
        </w:rPr>
        <w:t>PRO-Pegasus</w:t>
      </w:r>
    </w:p>
    <w:p w:rsidR="35818F47" w:rsidP="35818F47" w:rsidRDefault="35818F47" w14:paraId="6B5D3854" w14:textId="4FB10E5E">
      <w:pPr>
        <w:pStyle w:val="LO-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>Technologies Used    NodeJS</w:t>
      </w:r>
      <w:r w:rsidRPr="35818F47" w:rsidR="35818F47">
        <w:rPr>
          <w:rFonts w:ascii="Verdana" w:hAnsi="Verdana" w:eastAsia="Verdana" w:cs="Verdana"/>
          <w:sz w:val="20"/>
          <w:szCs w:val="20"/>
        </w:rPr>
        <w:t>, GraphQL</w:t>
      </w:r>
    </w:p>
    <w:p w:rsidR="35818F47" w:rsidP="35818F47" w:rsidRDefault="35818F47" w14:paraId="7185EA56" w14:textId="2F6E798A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  <w:r w:rsidRPr="35818F47" w:rsidR="35818F47">
        <w:rPr>
          <w:rFonts w:ascii="Verdana" w:hAnsi="Verdana" w:eastAsia="Verdana" w:cs="Verdana"/>
          <w:sz w:val="20"/>
          <w:szCs w:val="20"/>
        </w:rPr>
        <w:t>Description -</w:t>
      </w:r>
    </w:p>
    <w:p w:rsidR="35818F47" w:rsidP="35818F47" w:rsidRDefault="35818F47" w14:paraId="605C986D" w14:textId="721293B5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</w:p>
    <w:p w:rsidR="35818F47" w:rsidP="35818F47" w:rsidRDefault="35818F47" w14:paraId="1A85679E" w14:textId="225100D3">
      <w:pPr>
        <w:pStyle w:val="LO-normal"/>
        <w:spacing w:line="240" w:lineRule="auto"/>
        <w:rPr>
          <w:rFonts w:ascii="Verdana" w:hAnsi="Verdana" w:eastAsia="Verdana" w:cs="Verdana"/>
          <w:sz w:val="20"/>
          <w:szCs w:val="20"/>
        </w:rPr>
      </w:pPr>
    </w:p>
    <w:sectPr w:rsidR="00000000">
      <w:footnotePr>
        <w:pos w:val="beneathText"/>
      </w:footnotePr>
      <w:pgSz w:w="11906" w:h="16838" w:orient="portrait"/>
      <w:pgMar w:top="360" w:right="504" w:bottom="144" w:left="504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default"/>
    <w:sig w:usb0="A00002AF" w:usb1="500078FB" w:usb2="00000000" w:usb3="00000000" w:csb0="6000009F" w:csb1="DFD7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eeSans">
    <w:charset w:val="00"/>
    <w:family w:val="swiss"/>
    <w:pitch w:val="default"/>
    <w:sig w:usb0="E4839EFF" w:usb1="4600FDFF" w:usb2="000030A0" w:usb3="00000584" w:csb0="600001BF" w:csb1="DFF7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●"/>
      <w:lvlJc w:val="left"/>
      <w:pPr>
        <w:tabs>
          <w:tab w:val="num" w:pos="720"/>
        </w:tabs>
        <w:ind w:left="1440" w:firstLine="1080"/>
      </w:pPr>
      <w:rPr>
        <w:rFonts w:ascii="Arial" w:hAnsi="Arial" w:cs="Arial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firstLine="1800"/>
      </w:pPr>
      <w:rPr>
        <w:rFonts w:ascii="Arial" w:hAnsi="Arial" w:cs="Arial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firstLine="2520"/>
      </w:pPr>
      <w:rPr>
        <w:rFonts w:ascii="Arial" w:hAnsi="Arial" w:cs="Arial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firstLine="3240"/>
      </w:pPr>
      <w:rPr>
        <w:rFonts w:ascii="Arial" w:hAnsi="Arial" w:cs="Arial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firstLine="3960"/>
      </w:pPr>
      <w:rPr>
        <w:rFonts w:ascii="Arial" w:hAnsi="Arial" w:cs="Arial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firstLine="4680"/>
      </w:pPr>
      <w:rPr>
        <w:rFonts w:ascii="Arial" w:hAnsi="Arial" w:cs="Arial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firstLine="5400"/>
      </w:pPr>
      <w:rPr>
        <w:rFonts w:ascii="Arial" w:hAnsi="Arial" w:cs="Arial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firstLine="6120"/>
      </w:pPr>
      <w:rPr>
        <w:rFonts w:ascii="Arial" w:hAnsi="Arial" w:cs="Arial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firstLine="6840"/>
      </w:pPr>
      <w:rPr>
        <w:rFonts w:ascii="Arial" w:hAnsi="Arial" w:cs="Arial"/>
        <w:position w:val="0"/>
        <w:sz w:val="24"/>
        <w:vertAlign w:val="baseline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●"/>
      <w:lvlJc w:val="left"/>
      <w:pPr>
        <w:tabs>
          <w:tab w:val="num" w:pos="720"/>
        </w:tabs>
        <w:ind w:left="720" w:firstLine="360"/>
      </w:pPr>
      <w:rPr>
        <w:rFonts w:ascii="Arial" w:hAnsi="Arial" w:cs="Arial"/>
        <w:color w:val="00000A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720"/>
        </w:tabs>
        <w:ind w:left="1440" w:firstLine="1080"/>
      </w:pPr>
      <w:rPr>
        <w:rFonts w:ascii="Arial" w:hAnsi="Arial" w:cs="Arial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1800"/>
      </w:pPr>
      <w:rPr>
        <w:rFonts w:ascii="Arial" w:hAnsi="Arial" w:cs="Arial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firstLine="2520"/>
      </w:pPr>
      <w:rPr>
        <w:rFonts w:ascii="Arial" w:hAnsi="Arial" w:cs="Arial"/>
        <w:color w:val="00000A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3240"/>
      </w:pPr>
      <w:rPr>
        <w:rFonts w:ascii="Arial" w:hAnsi="Arial" w:cs="Arial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3960"/>
      </w:pPr>
      <w:rPr>
        <w:rFonts w:ascii="Arial" w:hAnsi="Arial" w:cs="Arial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firstLine="4680"/>
      </w:pPr>
      <w:rPr>
        <w:rFonts w:ascii="Arial" w:hAnsi="Arial" w:cs="Arial"/>
        <w:color w:val="00000A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5400"/>
      </w:pPr>
      <w:rPr>
        <w:rFonts w:ascii="Arial" w:hAnsi="Arial" w:cs="Arial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6120"/>
      </w:pPr>
      <w:rPr>
        <w:rFonts w:ascii="Arial" w:hAnsi="Arial" w:cs="Arial"/>
        <w:position w:val="0"/>
        <w:sz w:val="24"/>
        <w:vertAlign w:val="baseline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●"/>
      <w:lvlJc w:val="left"/>
      <w:pPr>
        <w:tabs>
          <w:tab w:val="num" w:pos="720"/>
        </w:tabs>
        <w:ind w:left="1440" w:firstLine="1080"/>
      </w:pPr>
      <w:rPr>
        <w:rFonts w:ascii="Arial" w:hAnsi="Arial" w:cs="Arial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firstLine="1800"/>
      </w:pPr>
      <w:rPr>
        <w:rFonts w:ascii="Arial" w:hAnsi="Arial" w:cs="Arial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firstLine="2520"/>
      </w:pPr>
      <w:rPr>
        <w:rFonts w:ascii="Arial" w:hAnsi="Arial" w:cs="Arial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firstLine="3240"/>
      </w:pPr>
      <w:rPr>
        <w:rFonts w:ascii="Arial" w:hAnsi="Arial" w:cs="Arial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firstLine="3960"/>
      </w:pPr>
      <w:rPr>
        <w:rFonts w:ascii="Arial" w:hAnsi="Arial" w:cs="Arial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firstLine="4680"/>
      </w:pPr>
      <w:rPr>
        <w:rFonts w:ascii="Arial" w:hAnsi="Arial" w:cs="Arial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firstLine="5400"/>
      </w:pPr>
      <w:rPr>
        <w:rFonts w:ascii="Arial" w:hAnsi="Arial" w:cs="Arial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firstLine="6120"/>
      </w:pPr>
      <w:rPr>
        <w:rFonts w:ascii="Arial" w:hAnsi="Arial" w:cs="Arial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firstLine="6840"/>
      </w:pPr>
      <w:rPr>
        <w:rFonts w:ascii="Arial" w:hAnsi="Arial" w:cs="Arial"/>
        <w:position w:val="0"/>
        <w:sz w:val="24"/>
        <w:vertAlign w:val="baseline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●"/>
      <w:lvlJc w:val="left"/>
      <w:pPr>
        <w:tabs>
          <w:tab w:val="num" w:pos="720"/>
        </w:tabs>
        <w:ind w:left="720" w:firstLine="360"/>
      </w:pPr>
      <w:rPr>
        <w:rFonts w:ascii="Arial" w:hAnsi="Arial" w:cs="Arial"/>
        <w:color w:val="00000A"/>
        <w:position w:val="0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1080"/>
      </w:pPr>
      <w:rPr>
        <w:rFonts w:ascii="Arial" w:hAnsi="Arial" w:cs="Arial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1800"/>
      </w:pPr>
      <w:rPr>
        <w:rFonts w:ascii="Arial" w:hAnsi="Arial" w:cs="Arial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firstLine="2520"/>
      </w:pPr>
      <w:rPr>
        <w:rFonts w:ascii="Arial" w:hAnsi="Arial" w:cs="Arial"/>
        <w:color w:val="00000A"/>
        <w:position w:val="0"/>
        <w:sz w:val="18"/>
        <w:szCs w:val="18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3240"/>
      </w:pPr>
      <w:rPr>
        <w:rFonts w:ascii="Arial" w:hAnsi="Arial" w:cs="Arial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3960"/>
      </w:pPr>
      <w:rPr>
        <w:rFonts w:ascii="Arial" w:hAnsi="Arial" w:cs="Arial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firstLine="4680"/>
      </w:pPr>
      <w:rPr>
        <w:rFonts w:ascii="Arial" w:hAnsi="Arial" w:cs="Arial"/>
        <w:color w:val="00000A"/>
        <w:position w:val="0"/>
        <w:sz w:val="18"/>
        <w:szCs w:val="18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5400"/>
      </w:pPr>
      <w:rPr>
        <w:rFonts w:ascii="Arial" w:hAnsi="Arial" w:cs="Arial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6120"/>
      </w:pPr>
      <w:rPr>
        <w:rFonts w:ascii="Arial" w:hAnsi="Arial" w:cs="Arial"/>
        <w:position w:val="0"/>
        <w:sz w:val="24"/>
        <w:vertAlign w:val="baseline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●"/>
      <w:lvlJc w:val="left"/>
      <w:pPr>
        <w:tabs>
          <w:tab w:val="num" w:pos="720"/>
        </w:tabs>
        <w:ind w:left="1440" w:firstLine="1080"/>
      </w:pPr>
      <w:rPr>
        <w:rFonts w:ascii="Arial" w:hAnsi="Arial" w:cs="Arial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firstLine="1800"/>
      </w:pPr>
      <w:rPr>
        <w:rFonts w:ascii="Arial" w:hAnsi="Arial" w:cs="Arial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firstLine="2520"/>
      </w:pPr>
      <w:rPr>
        <w:rFonts w:ascii="Arial" w:hAnsi="Arial" w:cs="Arial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firstLine="3240"/>
      </w:pPr>
      <w:rPr>
        <w:rFonts w:ascii="Arial" w:hAnsi="Arial" w:cs="Arial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firstLine="3960"/>
      </w:pPr>
      <w:rPr>
        <w:rFonts w:ascii="Arial" w:hAnsi="Arial" w:cs="Arial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firstLine="4680"/>
      </w:pPr>
      <w:rPr>
        <w:rFonts w:ascii="Arial" w:hAnsi="Arial" w:cs="Arial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firstLine="5400"/>
      </w:pPr>
      <w:rPr>
        <w:rFonts w:ascii="Arial" w:hAnsi="Arial" w:cs="Arial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firstLine="6120"/>
      </w:pPr>
      <w:rPr>
        <w:rFonts w:ascii="Arial" w:hAnsi="Arial" w:cs="Arial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firstLine="6840"/>
      </w:pPr>
      <w:rPr>
        <w:rFonts w:ascii="Arial" w:hAnsi="Arial" w:cs="Arial"/>
        <w:position w:val="0"/>
        <w:sz w:val="24"/>
        <w:vertAlign w:val="baseline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●"/>
      <w:lvlJc w:val="left"/>
      <w:pPr>
        <w:tabs>
          <w:tab w:val="num" w:pos="720"/>
        </w:tabs>
        <w:ind w:left="720" w:firstLine="360"/>
      </w:pPr>
      <w:rPr>
        <w:rFonts w:ascii="Arial" w:hAnsi="Arial" w:cs="Arial"/>
        <w:color w:val="00000A"/>
        <w:position w:val="0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1080"/>
      </w:pPr>
      <w:rPr>
        <w:rFonts w:ascii="Arial" w:hAnsi="Arial" w:cs="Arial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1800"/>
      </w:pPr>
      <w:rPr>
        <w:rFonts w:ascii="Arial" w:hAnsi="Arial" w:cs="Arial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firstLine="2520"/>
      </w:pPr>
      <w:rPr>
        <w:rFonts w:ascii="Arial" w:hAnsi="Arial" w:cs="Arial"/>
        <w:color w:val="00000A"/>
        <w:position w:val="0"/>
        <w:sz w:val="18"/>
        <w:szCs w:val="18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3240"/>
      </w:pPr>
      <w:rPr>
        <w:rFonts w:ascii="Arial" w:hAnsi="Arial" w:cs="Arial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3960"/>
      </w:pPr>
      <w:rPr>
        <w:rFonts w:ascii="Arial" w:hAnsi="Arial" w:cs="Arial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firstLine="4680"/>
      </w:pPr>
      <w:rPr>
        <w:rFonts w:ascii="Arial" w:hAnsi="Arial" w:cs="Arial"/>
        <w:color w:val="00000A"/>
        <w:position w:val="0"/>
        <w:sz w:val="18"/>
        <w:szCs w:val="18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5400"/>
      </w:pPr>
      <w:rPr>
        <w:rFonts w:ascii="Arial" w:hAnsi="Arial" w:cs="Arial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6120"/>
      </w:pPr>
      <w:rPr>
        <w:rFonts w:ascii="Arial" w:hAnsi="Arial" w:cs="Arial"/>
        <w:position w:val="0"/>
        <w:sz w:val="24"/>
        <w:vertAlign w:val="baseline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92"/>
    <w:rsid w:val="35818F47"/>
    <w:rsid w:val="9FFFFB6F"/>
    <w:rsid w:val="006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A661750-3A15-43B6-A1B0-5587D77AE58B}"/>
  <w14:docId w14:val="2B990EB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uiPriority="7" w:qFormat="1"/>
    <w:lsdException w:name="heading 1" w:uiPriority="6" w:qFormat="1"/>
    <w:lsdException w:name="heading 2" w:uiPriority="6" w:qFormat="1"/>
    <w:lsdException w:name="heading 3" w:uiPriority="6" w:qFormat="1"/>
    <w:lsdException w:name="heading 4" w:uiPriority="6" w:qFormat="1"/>
    <w:lsdException w:name="heading 5" w:uiPriority="6" w:qFormat="1"/>
    <w:lsdException w:name="heading 6" w:uiPriority="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7" w:qFormat="1"/>
    <w:lsdException w:name="List" w:uiPriority="7"/>
    <w:lsdException w:name="Title" w:uiPriority="7" w:qFormat="1"/>
    <w:lsdException w:name="Default Paragraph Font" w:semiHidden="1"/>
    <w:lsdException w:name="Body Text" w:uiPriority="7"/>
    <w:lsdException w:name="Subtitle" w:uiPriority="6" w:qFormat="1"/>
    <w:lsdException w:name="Hyperlink" w:uiPriority="7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Placeholder Text" w:uiPriority="99" w:semiHidden="1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suppressAutoHyphens/>
      <w:spacing w:line="276" w:lineRule="auto"/>
    </w:pPr>
    <w:rPr>
      <w:rFonts w:ascii="Arial" w:hAnsi="Arial" w:eastAsia="Arial" w:cs="Arial"/>
      <w:color w:val="000000"/>
      <w:sz w:val="22"/>
      <w:szCs w:val="22"/>
      <w:lang w:val="en-IN" w:eastAsia="zh-CN"/>
    </w:rPr>
  </w:style>
  <w:style w:type="paragraph" w:styleId="Heading1">
    <w:name w:val="heading 1"/>
    <w:basedOn w:val="LO-normal"/>
    <w:next w:val="LO-normal"/>
    <w:uiPriority w:val="6"/>
    <w:qFormat/>
    <w:pPr>
      <w:keepNext/>
      <w:keepLines/>
      <w:numPr>
        <w:numId w:val="1"/>
      </w:numPr>
      <w:tabs>
        <w:tab w:val="left" w:pos="0"/>
      </w:tabs>
      <w:spacing w:before="240" w:after="120"/>
      <w:outlineLvl w:val="0"/>
    </w:pPr>
    <w:rPr>
      <w:rFonts w:ascii="Liberation Sans" w:hAnsi="Liberation Sans" w:eastAsia="Liberation Sans" w:cs="Liberation Sans"/>
      <w:b/>
      <w:color w:val="00000A"/>
      <w:sz w:val="36"/>
      <w:szCs w:val="36"/>
    </w:rPr>
  </w:style>
  <w:style w:type="paragraph" w:styleId="Heading2">
    <w:name w:val="heading 2"/>
    <w:basedOn w:val="LO-normal"/>
    <w:next w:val="LO-normal"/>
    <w:uiPriority w:val="6"/>
    <w:qFormat/>
    <w:pPr>
      <w:keepNext/>
      <w:keepLines/>
      <w:numPr>
        <w:ilvl w:val="1"/>
        <w:numId w:val="1"/>
      </w:numPr>
      <w:tabs>
        <w:tab w:val="left" w:pos="0"/>
      </w:tabs>
      <w:spacing w:before="200" w:after="120"/>
      <w:outlineLvl w:val="1"/>
    </w:pPr>
    <w:rPr>
      <w:rFonts w:ascii="Liberation Sans" w:hAnsi="Liberation Sans" w:eastAsia="Liberation Sans" w:cs="Liberation Sans"/>
      <w:b/>
      <w:color w:val="00000A"/>
      <w:sz w:val="32"/>
      <w:szCs w:val="32"/>
    </w:rPr>
  </w:style>
  <w:style w:type="paragraph" w:styleId="Heading3">
    <w:name w:val="heading 3"/>
    <w:basedOn w:val="LO-normal"/>
    <w:next w:val="LO-normal"/>
    <w:uiPriority w:val="6"/>
    <w:qFormat/>
    <w:pPr>
      <w:keepNext/>
      <w:keepLines/>
      <w:numPr>
        <w:ilvl w:val="2"/>
        <w:numId w:val="1"/>
      </w:numPr>
      <w:tabs>
        <w:tab w:val="left" w:pos="0"/>
      </w:tabs>
      <w:spacing w:before="140" w:after="120"/>
      <w:outlineLvl w:val="2"/>
    </w:pPr>
    <w:rPr>
      <w:rFonts w:ascii="Liberation Sans" w:hAnsi="Liberation Sans" w:eastAsia="Liberation Sans" w:cs="Liberation Sans"/>
      <w:b/>
      <w:color w:val="00000A"/>
      <w:sz w:val="28"/>
      <w:szCs w:val="28"/>
    </w:rPr>
  </w:style>
  <w:style w:type="paragraph" w:styleId="Heading4">
    <w:name w:val="heading 4"/>
    <w:basedOn w:val="LO-normal"/>
    <w:next w:val="LO-normal"/>
    <w:uiPriority w:val="6"/>
    <w:qFormat/>
    <w:pPr>
      <w:keepNext/>
      <w:keepLines/>
      <w:numPr>
        <w:ilvl w:val="3"/>
        <w:numId w:val="1"/>
      </w:numPr>
      <w:tabs>
        <w:tab w:val="left" w:pos="0"/>
      </w:tabs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6"/>
    <w:qFormat/>
    <w:pPr>
      <w:keepNext/>
      <w:keepLines/>
      <w:numPr>
        <w:ilvl w:val="4"/>
        <w:numId w:val="1"/>
      </w:numPr>
      <w:tabs>
        <w:tab w:val="left" w:pos="0"/>
      </w:tabs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LO-normal"/>
    <w:next w:val="LO-normal"/>
    <w:uiPriority w:val="6"/>
    <w:qFormat/>
    <w:pPr>
      <w:keepNext/>
      <w:keepLines/>
      <w:numPr>
        <w:ilvl w:val="5"/>
        <w:numId w:val="1"/>
      </w:numPr>
      <w:tabs>
        <w:tab w:val="left" w:pos="0"/>
      </w:tabs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-DefaultParagraphFont" w:customStyle="1">
    <w:name w:val="WW-Default Paragraph Font"/>
    <w:uiPriority w:val="2"/>
  </w:style>
  <w:style w:type="character" w:styleId="DefaultParagraphFont1" w:customStyle="1">
    <w:name w:val="Default Paragraph Font1"/>
    <w:uiPriority w:val="6"/>
  </w:style>
  <w:style w:type="character" w:styleId="WW8Num7z0" w:customStyle="1">
    <w:name w:val="WW8Num7z0"/>
    <w:uiPriority w:val="3"/>
    <w:rPr>
      <w:rFonts w:ascii="Arial" w:hAnsi="Arial" w:eastAsia="Verdana" w:cs="Arial"/>
      <w:color w:val="00000A"/>
      <w:position w:val="0"/>
      <w:sz w:val="18"/>
      <w:szCs w:val="18"/>
      <w:vertAlign w:val="baseline"/>
    </w:rPr>
  </w:style>
  <w:style w:type="character" w:styleId="WW8Num6z0" w:customStyle="1">
    <w:name w:val="WW8Num6z0"/>
    <w:uiPriority w:val="3"/>
    <w:rPr>
      <w:rFonts w:ascii="Arial" w:hAnsi="Arial" w:cs="Arial"/>
      <w:position w:val="0"/>
      <w:sz w:val="24"/>
      <w:vertAlign w:val="baseline"/>
    </w:rPr>
  </w:style>
  <w:style w:type="character" w:styleId="WW8Num6z1" w:customStyle="1">
    <w:name w:val="WW8Num6z1"/>
    <w:uiPriority w:val="3"/>
    <w:rPr>
      <w:rFonts w:ascii="Arial" w:hAnsi="Arial" w:eastAsia="Arial" w:cs="Arial"/>
      <w:position w:val="0"/>
      <w:sz w:val="24"/>
      <w:vertAlign w:val="baseline"/>
    </w:rPr>
  </w:style>
  <w:style w:type="character" w:styleId="WW8Num3z0" w:customStyle="1">
    <w:name w:val="WW8Num3z0"/>
    <w:uiPriority w:val="3"/>
    <w:rPr>
      <w:rFonts w:ascii="Arial" w:hAnsi="Arial" w:cs="Arial"/>
      <w:color w:val="00000A"/>
      <w:sz w:val="18"/>
      <w:szCs w:val="18"/>
    </w:rPr>
  </w:style>
  <w:style w:type="character" w:styleId="WW8Num5z0" w:customStyle="1">
    <w:name w:val="WW8Num5z0"/>
    <w:uiPriority w:val="3"/>
    <w:rPr>
      <w:rFonts w:ascii="Arial" w:hAnsi="Arial" w:eastAsia="Verdana" w:cs="Arial"/>
      <w:color w:val="00000A"/>
      <w:position w:val="0"/>
      <w:sz w:val="18"/>
      <w:szCs w:val="18"/>
      <w:vertAlign w:val="baseline"/>
    </w:rPr>
  </w:style>
  <w:style w:type="character" w:styleId="WW8Num1z8" w:customStyle="1">
    <w:name w:val="WW8Num1z8"/>
    <w:uiPriority w:val="3"/>
  </w:style>
  <w:style w:type="character" w:styleId="WW8Num1z7" w:customStyle="1">
    <w:name w:val="WW8Num1z7"/>
    <w:uiPriority w:val="3"/>
  </w:style>
  <w:style w:type="character" w:styleId="WW8Num1z6" w:customStyle="1">
    <w:name w:val="WW8Num1z6"/>
    <w:uiPriority w:val="3"/>
  </w:style>
  <w:style w:type="character" w:styleId="WW8Num1z5" w:customStyle="1">
    <w:name w:val="WW8Num1z5"/>
    <w:uiPriority w:val="3"/>
  </w:style>
  <w:style w:type="character" w:styleId="WW8Num1z4" w:customStyle="1">
    <w:name w:val="WW8Num1z4"/>
    <w:uiPriority w:val="3"/>
  </w:style>
  <w:style w:type="character" w:styleId="WW8Num7z1" w:customStyle="1">
    <w:name w:val="WW8Num7z1"/>
    <w:uiPriority w:val="3"/>
    <w:rPr>
      <w:rFonts w:ascii="Arial" w:hAnsi="Arial" w:cs="Arial"/>
      <w:position w:val="0"/>
      <w:sz w:val="24"/>
      <w:vertAlign w:val="baseline"/>
    </w:rPr>
  </w:style>
  <w:style w:type="character" w:styleId="WW8Num3z1" w:customStyle="1">
    <w:name w:val="WW8Num3z1"/>
    <w:uiPriority w:val="3"/>
    <w:rPr>
      <w:rFonts w:ascii="Arial" w:hAnsi="Arial" w:cs="Arial"/>
      <w:position w:val="0"/>
      <w:sz w:val="24"/>
      <w:vertAlign w:val="baseline"/>
    </w:rPr>
  </w:style>
  <w:style w:type="character" w:styleId="Hyperlink">
    <w:name w:val="Hyperlink"/>
    <w:uiPriority w:val="7"/>
    <w:rPr>
      <w:color w:val="000080"/>
      <w:u w:val="single"/>
      <w:lang/>
    </w:rPr>
  </w:style>
  <w:style w:type="character" w:styleId="WW8Num1z1" w:customStyle="1">
    <w:name w:val="WW8Num1z1"/>
    <w:uiPriority w:val="3"/>
  </w:style>
  <w:style w:type="character" w:styleId="WW8Num2z1" w:customStyle="1">
    <w:name w:val="WW8Num2z1"/>
    <w:uiPriority w:val="3"/>
    <w:rPr>
      <w:rFonts w:ascii="Arial" w:hAnsi="Arial" w:eastAsia="Arial" w:cs="Arial"/>
      <w:position w:val="0"/>
      <w:sz w:val="24"/>
      <w:vertAlign w:val="baseline"/>
    </w:rPr>
  </w:style>
  <w:style w:type="character" w:styleId="WW8Num1z3" w:customStyle="1">
    <w:name w:val="WW8Num1z3"/>
    <w:uiPriority w:val="3"/>
  </w:style>
  <w:style w:type="character" w:styleId="WW8Num4z1" w:customStyle="1">
    <w:name w:val="WW8Num4z1"/>
    <w:uiPriority w:val="3"/>
    <w:rPr>
      <w:rFonts w:ascii="Arial" w:hAnsi="Arial" w:eastAsia="Arial" w:cs="Arial"/>
      <w:position w:val="0"/>
      <w:sz w:val="24"/>
      <w:vertAlign w:val="baseline"/>
    </w:rPr>
  </w:style>
  <w:style w:type="character" w:styleId="WW8Num1z0" w:customStyle="1">
    <w:name w:val="WW8Num1z0"/>
    <w:uiPriority w:val="3"/>
  </w:style>
  <w:style w:type="character" w:styleId="WW8Num4z0" w:customStyle="1">
    <w:name w:val="WW8Num4z0"/>
    <w:uiPriority w:val="3"/>
    <w:rPr>
      <w:rFonts w:ascii="Arial" w:hAnsi="Arial" w:cs="Arial"/>
      <w:position w:val="0"/>
      <w:sz w:val="24"/>
      <w:vertAlign w:val="baseline"/>
    </w:rPr>
  </w:style>
  <w:style w:type="character" w:styleId="WW8Num5z1" w:customStyle="1">
    <w:name w:val="WW8Num5z1"/>
    <w:uiPriority w:val="3"/>
    <w:rPr>
      <w:rFonts w:ascii="Arial" w:hAnsi="Arial" w:cs="Arial"/>
      <w:position w:val="0"/>
      <w:sz w:val="24"/>
      <w:vertAlign w:val="baseline"/>
    </w:rPr>
  </w:style>
  <w:style w:type="character" w:styleId="WW8Num1z2" w:customStyle="1">
    <w:name w:val="WW8Num1z2"/>
    <w:uiPriority w:val="3"/>
  </w:style>
  <w:style w:type="character" w:styleId="WW8Num2z0" w:customStyle="1">
    <w:name w:val="WW8Num2z0"/>
    <w:uiPriority w:val="3"/>
    <w:rPr>
      <w:rFonts w:ascii="Arial" w:hAnsi="Arial" w:cs="Arial"/>
      <w:position w:val="0"/>
      <w:sz w:val="24"/>
      <w:vertAlign w:val="baseline"/>
    </w:rPr>
  </w:style>
  <w:style w:type="paragraph" w:styleId="Quotations" w:customStyle="1">
    <w:name w:val="Quotations"/>
    <w:basedOn w:val="Normal"/>
    <w:uiPriority w:val="6"/>
    <w:pPr>
      <w:spacing w:after="283"/>
      <w:ind w:left="567" w:right="567"/>
    </w:pPr>
  </w:style>
  <w:style w:type="paragraph" w:styleId="List">
    <w:name w:val="List"/>
    <w:basedOn w:val="BodyText"/>
    <w:uiPriority w:val="7"/>
    <w:rPr>
      <w:rFonts w:cs="FreeSans"/>
    </w:rPr>
  </w:style>
  <w:style w:type="paragraph" w:styleId="Title">
    <w:name w:val="Title"/>
    <w:basedOn w:val="Heading"/>
    <w:next w:val="BodyText"/>
    <w:uiPriority w:val="7"/>
    <w:qFormat/>
    <w:rPr>
      <w:bCs/>
    </w:rPr>
  </w:style>
  <w:style w:type="paragraph" w:styleId="TableContents" w:customStyle="1">
    <w:name w:val="Table Contents"/>
    <w:basedOn w:val="Normal"/>
    <w:uiPriority w:val="6"/>
    <w:pPr>
      <w:suppressLineNumbers/>
    </w:pPr>
  </w:style>
  <w:style w:type="paragraph" w:styleId="Subtitle">
    <w:name w:val="Subtitle"/>
    <w:basedOn w:val="LO-normal"/>
    <w:next w:val="LO-normal"/>
    <w:uiPriority w:val="6"/>
    <w:qFormat/>
    <w:pPr>
      <w:keepNext/>
      <w:keepLines/>
      <w:spacing w:before="60" w:after="120"/>
      <w:jc w:val="center"/>
    </w:pPr>
    <w:rPr>
      <w:rFonts w:ascii="Liberation Sans" w:hAnsi="Liberation Sans" w:eastAsia="Liberation Sans" w:cs="Liberation Sans"/>
      <w:i/>
      <w:color w:val="00000A"/>
      <w:sz w:val="36"/>
      <w:szCs w:val="36"/>
    </w:rPr>
  </w:style>
  <w:style w:type="paragraph" w:styleId="Caption">
    <w:name w:val="caption"/>
    <w:basedOn w:val="Normal"/>
    <w:uiPriority w:val="7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odyText">
    <w:name w:val="Body Text"/>
    <w:basedOn w:val="Normal"/>
    <w:uiPriority w:val="7"/>
    <w:pPr>
      <w:spacing w:after="140" w:line="288" w:lineRule="auto"/>
    </w:pPr>
  </w:style>
  <w:style w:type="paragraph" w:styleId="LO-normal" w:customStyle="1">
    <w:name w:val="LO-normal"/>
    <w:uiPriority w:val="2"/>
    <w:pPr>
      <w:suppressAutoHyphens/>
      <w:spacing w:line="276" w:lineRule="auto"/>
    </w:pPr>
    <w:rPr>
      <w:rFonts w:ascii="Arial" w:hAnsi="Arial" w:eastAsia="Arial" w:cs="Arial"/>
      <w:color w:val="000000"/>
      <w:sz w:val="22"/>
      <w:szCs w:val="22"/>
      <w:lang w:val="en-IN" w:eastAsia="zh-CN"/>
    </w:rPr>
  </w:style>
  <w:style w:type="paragraph" w:styleId="Index" w:customStyle="1">
    <w:name w:val="Index"/>
    <w:basedOn w:val="Normal"/>
    <w:uiPriority w:val="6"/>
    <w:pPr>
      <w:suppressLineNumbers/>
    </w:pPr>
    <w:rPr>
      <w:rFonts w:cs="FreeSans"/>
    </w:rPr>
  </w:style>
  <w:style w:type="paragraph" w:styleId="Heading" w:customStyle="1">
    <w:name w:val="Heading"/>
    <w:basedOn w:val="LO-normal"/>
    <w:next w:val="LO-normal"/>
    <w:uiPriority w:val="6"/>
    <w:pPr>
      <w:keepNext/>
      <w:keepLines/>
      <w:spacing w:before="240" w:after="120"/>
      <w:jc w:val="center"/>
    </w:pPr>
    <w:rPr>
      <w:rFonts w:ascii="Liberation Sans" w:hAnsi="Liberation Sans" w:eastAsia="Liberation Sans" w:cs="Liberation Sans"/>
      <w:b/>
      <w:color w:val="00000A"/>
      <w:sz w:val="56"/>
      <w:szCs w:val="56"/>
    </w:rPr>
  </w:style>
  <w:style w:type="paragraph" w:styleId="TableHeading" w:customStyle="1">
    <w:name w:val="Table Heading"/>
    <w:basedOn w:val="TableContents"/>
    <w:uiPriority w:val="6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yperlink" Target="mailto:anshumanpradippatil1506@gmail.com" TargetMode="External" Id="Rda687c2342de44e4" /><Relationship Type="http://schemas.openxmlformats.org/officeDocument/2006/relationships/hyperlink" Target="https://github.com/anshumanpatil/Design-Studio-Flex" TargetMode="External" Id="Re60a48536e6c4497" /><Relationship Type="http://schemas.openxmlformats.org/officeDocument/2006/relationships/hyperlink" Target="https://stackoverflow.com/users/2223260/anshuversatile" TargetMode="External" Id="R8417ef1249724a81" /><Relationship Type="http://schemas.openxmlformats.org/officeDocument/2006/relationships/hyperlink" Target="https://www.linkedin.com/in/anshuman-patil-a5818133/" TargetMode="External" Id="R3968e3db001a41a3" /><Relationship Type="http://schemas.openxmlformats.org/officeDocument/2006/relationships/hyperlink" Target="http://www.malhar.org" TargetMode="External" Id="Re0c01b2ecc9a4a9a" /><Relationship Type="http://schemas.openxmlformats.org/officeDocument/2006/relationships/hyperlink" Target="http://www.democorel.onprintshop.com" TargetMode="External" Id="Rebb3ac506ef04eb8" /><Relationship Type="http://schemas.openxmlformats.org/officeDocument/2006/relationships/hyperlink" Target="http://www.demo.forprintshop.com" TargetMode="External" Id="R659fb948af7f480d" /><Relationship Type="http://schemas.openxmlformats.org/officeDocument/2006/relationships/hyperlink" Target="http://www.finicity.com" TargetMode="External" Id="Rdcdd5ed1c0854a0b" /><Relationship Type="http://schemas.openxmlformats.org/officeDocument/2006/relationships/hyperlink" Target="http://www.mvelopes.com/beta-round-2/mv5-income" TargetMode="External" Id="R7c071369e6bf4c8e" /><Relationship Type="http://schemas.openxmlformats.org/officeDocument/2006/relationships/hyperlink" Target="http://www.mvelopes.com/beta-round-2/mv5-income" TargetMode="External" Id="R18caee74340444dc" /><Relationship Type="http://schemas.openxmlformats.org/officeDocument/2006/relationships/hyperlink" Target="http://www.mvelopes.com/beta-round-2/mv5-income" TargetMode="External" Id="R6dc6bae8e27d4a0c" /><Relationship Type="http://schemas.openxmlformats.org/officeDocument/2006/relationships/hyperlink" Target="http://www.mvelopes.com/beta-round-2/mv5-income" TargetMode="External" Id="R659920e8716f4b51" /><Relationship Type="http://schemas.openxmlformats.org/officeDocument/2006/relationships/hyperlink" Target="http://www.mvelopes.com/beta-round-2/mv5-income" TargetMode="External" Id="R7c1105533fd84ad6" /><Relationship Type="http://schemas.openxmlformats.org/officeDocument/2006/relationships/hyperlink" Target="http://www.mvelopes.com/beta-round-2/mv5-income" TargetMode="External" Id="R13a47e0ef79441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PresentationFormat/>
  <ap:Slides>0</ap:Slides>
  <ap:Notes>0</ap:Notes>
  <ap:HiddenSlides>0</ap:HiddenSlides>
  <ap:MMClips>0</ap:MMClips>
  <ap:ScaleCrop>false</ap:ScaleCrop>
  <ap:Manager/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Anshuman Patil</lastModifiedBy>
  <revision>2</revision>
  <dcterms:created xsi:type="dcterms:W3CDTF">2019-04-08T07:59:00.0000000Z</dcterms:created>
  <dcterms:modified xsi:type="dcterms:W3CDTF">2019-04-08T10:15:00.8333688Z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16393-10.1.0.5672</vt:lpwstr>
  </property>
</Properties>
</file>